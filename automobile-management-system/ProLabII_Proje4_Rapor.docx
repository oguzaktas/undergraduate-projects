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A39" w:rsidRDefault="001C2FF6" w:rsidP="00EE0465">
      <w:pPr>
        <w:jc w:val="center"/>
      </w:pPr>
      <w:r>
        <w:rPr>
          <w:noProof/>
          <w:lang w:val="en-US" w:eastAsia="en-US"/>
        </w:rPr>
        <w:drawing>
          <wp:inline distT="0" distB="0" distL="0" distR="0">
            <wp:extent cx="2514600" cy="251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jpg"/>
                    <pic:cNvPicPr/>
                  </pic:nvPicPr>
                  <pic:blipFill>
                    <a:blip r:embed="rId8">
                      <a:extLst>
                        <a:ext uri="{28A0092B-C50C-407E-A947-70E740481C1C}">
                          <a14:useLocalDpi xmlns:a14="http://schemas.microsoft.com/office/drawing/2010/main" val="0"/>
                        </a:ext>
                      </a:extLst>
                    </a:blip>
                    <a:stretch>
                      <a:fillRect/>
                    </a:stretch>
                  </pic:blipFill>
                  <pic:spPr>
                    <a:xfrm>
                      <a:off x="0" y="0"/>
                      <a:ext cx="2514600" cy="2514600"/>
                    </a:xfrm>
                    <a:prstGeom prst="rect">
                      <a:avLst/>
                    </a:prstGeom>
                  </pic:spPr>
                </pic:pic>
              </a:graphicData>
            </a:graphic>
          </wp:inline>
        </w:drawing>
      </w:r>
    </w:p>
    <w:p w:rsidR="00496739" w:rsidRDefault="00496739" w:rsidP="00EE0465">
      <w:pPr>
        <w:jc w:val="center"/>
        <w:rPr>
          <w:rFonts w:ascii="Arial" w:hAnsi="Arial" w:cs="Arial"/>
          <w:sz w:val="24"/>
          <w:szCs w:val="24"/>
        </w:rPr>
      </w:pPr>
    </w:p>
    <w:p w:rsidR="00365910" w:rsidRPr="00C650C3" w:rsidRDefault="00365910" w:rsidP="00EE0465">
      <w:pPr>
        <w:jc w:val="center"/>
        <w:rPr>
          <w:rFonts w:ascii="Arial" w:hAnsi="Arial" w:cs="Arial"/>
          <w:sz w:val="24"/>
          <w:szCs w:val="24"/>
        </w:rPr>
      </w:pPr>
    </w:p>
    <w:p w:rsidR="00496739" w:rsidRPr="00EE0465" w:rsidRDefault="00496739" w:rsidP="00EE0465">
      <w:pPr>
        <w:jc w:val="center"/>
        <w:rPr>
          <w:rFonts w:ascii="Arial" w:hAnsi="Arial" w:cs="Arial"/>
          <w:sz w:val="24"/>
          <w:szCs w:val="24"/>
        </w:rPr>
      </w:pPr>
    </w:p>
    <w:p w:rsidR="000740C7" w:rsidRDefault="000740C7" w:rsidP="00EE0465">
      <w:pPr>
        <w:jc w:val="center"/>
        <w:rPr>
          <w:rFonts w:ascii="Arial" w:hAnsi="Arial" w:cs="Arial"/>
          <w:sz w:val="24"/>
          <w:szCs w:val="24"/>
        </w:rPr>
      </w:pPr>
    </w:p>
    <w:p w:rsidR="000740C7" w:rsidRPr="001C2FF6" w:rsidRDefault="000740C7" w:rsidP="00EE0465">
      <w:pPr>
        <w:jc w:val="center"/>
        <w:rPr>
          <w:rFonts w:ascii="Arial" w:hAnsi="Arial" w:cs="Arial"/>
          <w:sz w:val="24"/>
          <w:szCs w:val="24"/>
        </w:rPr>
      </w:pPr>
    </w:p>
    <w:p w:rsidR="00496739" w:rsidRPr="001F7627" w:rsidRDefault="00496739" w:rsidP="00EE0465">
      <w:pPr>
        <w:jc w:val="center"/>
        <w:rPr>
          <w:rFonts w:ascii="Arial" w:hAnsi="Arial" w:cs="Arial"/>
          <w:b/>
          <w:sz w:val="32"/>
          <w:szCs w:val="32"/>
        </w:rPr>
      </w:pPr>
      <w:r w:rsidRPr="001F7627">
        <w:rPr>
          <w:rFonts w:ascii="Arial" w:hAnsi="Arial" w:cs="Arial"/>
          <w:b/>
          <w:sz w:val="32"/>
          <w:szCs w:val="32"/>
        </w:rPr>
        <w:t>KOCAELİ ÜNİVERSİTESİ</w:t>
      </w:r>
    </w:p>
    <w:p w:rsidR="00496739" w:rsidRPr="001F7627" w:rsidRDefault="00496739" w:rsidP="00EE0465">
      <w:pPr>
        <w:jc w:val="center"/>
        <w:rPr>
          <w:rFonts w:ascii="Arial" w:hAnsi="Arial" w:cs="Arial"/>
          <w:b/>
          <w:sz w:val="32"/>
          <w:szCs w:val="32"/>
        </w:rPr>
      </w:pPr>
      <w:r w:rsidRPr="001F7627">
        <w:rPr>
          <w:rFonts w:ascii="Arial" w:hAnsi="Arial" w:cs="Arial"/>
          <w:b/>
          <w:sz w:val="32"/>
          <w:szCs w:val="32"/>
        </w:rPr>
        <w:t>MÜHENDİSLİK FAKÜLTESİ</w:t>
      </w:r>
    </w:p>
    <w:p w:rsidR="00496739" w:rsidRPr="001F7627" w:rsidRDefault="00496739" w:rsidP="00EE0465">
      <w:pPr>
        <w:jc w:val="center"/>
        <w:rPr>
          <w:rFonts w:ascii="Arial" w:hAnsi="Arial" w:cs="Arial"/>
          <w:b/>
          <w:sz w:val="32"/>
          <w:szCs w:val="32"/>
        </w:rPr>
      </w:pPr>
      <w:r w:rsidRPr="001F7627">
        <w:rPr>
          <w:rFonts w:ascii="Arial" w:hAnsi="Arial" w:cs="Arial"/>
          <w:b/>
          <w:sz w:val="32"/>
          <w:szCs w:val="32"/>
        </w:rPr>
        <w:t>BİLGİSAYAR MÜHENDİSLİĞİ</w:t>
      </w:r>
      <w:r w:rsidR="00423B46">
        <w:rPr>
          <w:rFonts w:ascii="Arial" w:hAnsi="Arial" w:cs="Arial"/>
          <w:b/>
          <w:sz w:val="32"/>
          <w:szCs w:val="32"/>
        </w:rPr>
        <w:t xml:space="preserve"> BÖLÜMÜ</w:t>
      </w:r>
    </w:p>
    <w:p w:rsidR="00496739" w:rsidRPr="003C3D18" w:rsidRDefault="0022442B" w:rsidP="00EE0465">
      <w:pPr>
        <w:tabs>
          <w:tab w:val="center" w:pos="4819"/>
          <w:tab w:val="left" w:pos="6870"/>
        </w:tabs>
        <w:jc w:val="center"/>
        <w:rPr>
          <w:rFonts w:ascii="Arial" w:hAnsi="Arial" w:cs="Arial"/>
          <w:b/>
          <w:sz w:val="32"/>
          <w:szCs w:val="32"/>
        </w:rPr>
      </w:pPr>
      <w:r w:rsidRPr="003C3D18">
        <w:rPr>
          <w:rFonts w:ascii="Arial" w:hAnsi="Arial" w:cs="Arial"/>
          <w:b/>
          <w:sz w:val="32"/>
          <w:szCs w:val="32"/>
        </w:rPr>
        <w:t>2018</w:t>
      </w:r>
    </w:p>
    <w:p w:rsidR="00496739" w:rsidRPr="00EE0465" w:rsidRDefault="00496739" w:rsidP="00EE0465">
      <w:pPr>
        <w:jc w:val="center"/>
        <w:rPr>
          <w:rFonts w:ascii="Arial" w:hAnsi="Arial" w:cs="Arial"/>
          <w:sz w:val="24"/>
          <w:szCs w:val="24"/>
        </w:rPr>
      </w:pPr>
    </w:p>
    <w:p w:rsidR="00496739" w:rsidRPr="00EE0465" w:rsidRDefault="00496739" w:rsidP="00EE0465">
      <w:pPr>
        <w:jc w:val="center"/>
        <w:rPr>
          <w:rFonts w:ascii="Arial" w:hAnsi="Arial" w:cs="Arial"/>
          <w:sz w:val="24"/>
          <w:szCs w:val="24"/>
        </w:rPr>
      </w:pPr>
    </w:p>
    <w:p w:rsidR="00496739" w:rsidRPr="001C2FF6" w:rsidRDefault="00496739" w:rsidP="00EE0465">
      <w:pPr>
        <w:jc w:val="center"/>
        <w:rPr>
          <w:rFonts w:ascii="Arial" w:hAnsi="Arial" w:cs="Arial"/>
          <w:sz w:val="24"/>
          <w:szCs w:val="24"/>
        </w:rPr>
      </w:pPr>
    </w:p>
    <w:p w:rsidR="00496739" w:rsidRDefault="00711813" w:rsidP="00EE0465">
      <w:pPr>
        <w:jc w:val="center"/>
        <w:rPr>
          <w:rFonts w:ascii="Arial" w:hAnsi="Arial" w:cs="Arial"/>
          <w:b/>
          <w:sz w:val="32"/>
          <w:szCs w:val="32"/>
        </w:rPr>
      </w:pPr>
      <w:r>
        <w:rPr>
          <w:rFonts w:ascii="Arial" w:hAnsi="Arial" w:cs="Arial"/>
          <w:b/>
          <w:sz w:val="32"/>
          <w:szCs w:val="32"/>
        </w:rPr>
        <w:t>PROGRAMLAMA LABORATUVARI I</w:t>
      </w:r>
      <w:r w:rsidR="0022442B">
        <w:rPr>
          <w:rFonts w:ascii="Arial" w:hAnsi="Arial" w:cs="Arial"/>
          <w:b/>
          <w:sz w:val="32"/>
          <w:szCs w:val="32"/>
        </w:rPr>
        <w:t>I</w:t>
      </w:r>
      <w:r w:rsidR="00834A39">
        <w:rPr>
          <w:rFonts w:ascii="Arial" w:hAnsi="Arial" w:cs="Arial"/>
          <w:b/>
          <w:sz w:val="32"/>
          <w:szCs w:val="32"/>
        </w:rPr>
        <w:t xml:space="preserve"> (</w:t>
      </w:r>
      <w:r w:rsidR="0022442B">
        <w:rPr>
          <w:rFonts w:ascii="Arial" w:hAnsi="Arial" w:cs="Arial"/>
          <w:b/>
          <w:sz w:val="32"/>
          <w:szCs w:val="32"/>
        </w:rPr>
        <w:t>BLM210</w:t>
      </w:r>
      <w:r w:rsidR="00903FA9">
        <w:rPr>
          <w:rFonts w:ascii="Arial" w:hAnsi="Arial" w:cs="Arial"/>
          <w:b/>
          <w:sz w:val="32"/>
          <w:szCs w:val="32"/>
        </w:rPr>
        <w:t>)</w:t>
      </w:r>
    </w:p>
    <w:p w:rsidR="00496739" w:rsidRDefault="00F65548" w:rsidP="00EE0465">
      <w:pPr>
        <w:jc w:val="center"/>
        <w:rPr>
          <w:rFonts w:ascii="Arial" w:hAnsi="Arial" w:cs="Arial"/>
          <w:b/>
          <w:sz w:val="32"/>
          <w:szCs w:val="32"/>
        </w:rPr>
      </w:pPr>
      <w:r>
        <w:rPr>
          <w:rFonts w:ascii="Arial" w:hAnsi="Arial" w:cs="Arial"/>
          <w:b/>
          <w:sz w:val="32"/>
          <w:szCs w:val="32"/>
        </w:rPr>
        <w:t>PROJE 4</w:t>
      </w:r>
      <w:r w:rsidR="00496739">
        <w:rPr>
          <w:rFonts w:ascii="Arial" w:hAnsi="Arial" w:cs="Arial"/>
          <w:b/>
          <w:sz w:val="32"/>
          <w:szCs w:val="32"/>
        </w:rPr>
        <w:t xml:space="preserve"> RAPORU</w:t>
      </w:r>
    </w:p>
    <w:p w:rsidR="00496739" w:rsidRPr="001C2FF6" w:rsidRDefault="00496739" w:rsidP="00EE0465">
      <w:pPr>
        <w:jc w:val="center"/>
        <w:rPr>
          <w:rFonts w:ascii="Arial" w:hAnsi="Arial" w:cs="Arial"/>
          <w:sz w:val="24"/>
          <w:szCs w:val="24"/>
        </w:rPr>
      </w:pPr>
    </w:p>
    <w:p w:rsidR="00496739" w:rsidRPr="001C2FF6" w:rsidRDefault="00496739" w:rsidP="00EE0465">
      <w:pPr>
        <w:jc w:val="center"/>
        <w:rPr>
          <w:rFonts w:ascii="Arial" w:hAnsi="Arial" w:cs="Arial"/>
          <w:sz w:val="24"/>
          <w:szCs w:val="24"/>
        </w:rPr>
      </w:pPr>
    </w:p>
    <w:p w:rsidR="00496739" w:rsidRPr="001C2FF6" w:rsidRDefault="00496739" w:rsidP="00EE0465">
      <w:pPr>
        <w:jc w:val="center"/>
        <w:rPr>
          <w:rFonts w:ascii="Arial" w:hAnsi="Arial" w:cs="Arial"/>
          <w:sz w:val="24"/>
          <w:szCs w:val="24"/>
        </w:rPr>
      </w:pPr>
    </w:p>
    <w:p w:rsidR="00496739" w:rsidRDefault="00FB0B65" w:rsidP="00EE0465">
      <w:pPr>
        <w:jc w:val="center"/>
        <w:rPr>
          <w:rFonts w:ascii="Arial" w:hAnsi="Arial" w:cs="Arial"/>
          <w:b/>
          <w:sz w:val="32"/>
          <w:szCs w:val="32"/>
        </w:rPr>
      </w:pPr>
      <w:r>
        <w:rPr>
          <w:rFonts w:ascii="Arial" w:hAnsi="Arial" w:cs="Arial"/>
          <w:b/>
          <w:sz w:val="32"/>
          <w:szCs w:val="32"/>
        </w:rPr>
        <w:t>ARAÇ ALIŞVERİŞ VERİTABANI PROGRAMI</w:t>
      </w:r>
    </w:p>
    <w:p w:rsidR="008907D1" w:rsidRPr="001C2FF6" w:rsidRDefault="008907D1" w:rsidP="00EE0465">
      <w:pPr>
        <w:jc w:val="center"/>
        <w:rPr>
          <w:rFonts w:ascii="Arial" w:hAnsi="Arial" w:cs="Arial"/>
          <w:sz w:val="24"/>
          <w:szCs w:val="24"/>
        </w:rPr>
      </w:pPr>
    </w:p>
    <w:p w:rsidR="00C64D3D" w:rsidRPr="001C2FF6" w:rsidRDefault="00C64D3D" w:rsidP="00EE0465">
      <w:pPr>
        <w:jc w:val="center"/>
        <w:rPr>
          <w:rFonts w:ascii="Arial" w:hAnsi="Arial" w:cs="Arial"/>
          <w:sz w:val="24"/>
          <w:szCs w:val="24"/>
        </w:rPr>
      </w:pPr>
    </w:p>
    <w:p w:rsidR="001C2FF6" w:rsidRPr="001C2FF6" w:rsidRDefault="001C2FF6" w:rsidP="00EE0465">
      <w:pPr>
        <w:jc w:val="center"/>
        <w:rPr>
          <w:rFonts w:ascii="Arial" w:hAnsi="Arial" w:cs="Arial"/>
          <w:sz w:val="24"/>
          <w:szCs w:val="24"/>
        </w:rPr>
      </w:pPr>
    </w:p>
    <w:p w:rsidR="00C64D3D" w:rsidRDefault="00C64D3D" w:rsidP="00EE0465">
      <w:pPr>
        <w:jc w:val="center"/>
        <w:rPr>
          <w:rFonts w:ascii="Arial" w:hAnsi="Arial" w:cs="Arial"/>
          <w:sz w:val="32"/>
          <w:szCs w:val="32"/>
        </w:rPr>
      </w:pPr>
      <w:r>
        <w:rPr>
          <w:rFonts w:ascii="Arial" w:hAnsi="Arial" w:cs="Arial"/>
          <w:sz w:val="32"/>
          <w:szCs w:val="32"/>
        </w:rPr>
        <w:t>MEHMET OĞUZ AKTAŞ</w:t>
      </w:r>
    </w:p>
    <w:p w:rsidR="00C64D3D" w:rsidRDefault="00C64D3D" w:rsidP="00EE0465">
      <w:pPr>
        <w:jc w:val="center"/>
        <w:rPr>
          <w:rFonts w:ascii="Arial" w:hAnsi="Arial" w:cs="Arial"/>
          <w:sz w:val="32"/>
          <w:szCs w:val="32"/>
        </w:rPr>
      </w:pPr>
      <w:r>
        <w:rPr>
          <w:rFonts w:ascii="Arial" w:hAnsi="Arial" w:cs="Arial"/>
          <w:sz w:val="32"/>
          <w:szCs w:val="32"/>
        </w:rPr>
        <w:t>150201170</w:t>
      </w:r>
    </w:p>
    <w:p w:rsidR="00C64D3D" w:rsidRPr="00EE0465" w:rsidRDefault="00C64D3D" w:rsidP="00EE0465">
      <w:pPr>
        <w:pStyle w:val="Affiliation"/>
        <w:rPr>
          <w:rFonts w:eastAsia="Times New Roman"/>
          <w:color w:val="0000FF"/>
          <w:sz w:val="25"/>
          <w:szCs w:val="25"/>
          <w:u w:val="single"/>
        </w:rPr>
      </w:pPr>
      <w:r w:rsidRPr="00EE0465">
        <w:rPr>
          <w:rStyle w:val="Hyperlink"/>
          <w:rFonts w:eastAsia="Times New Roman"/>
          <w:sz w:val="25"/>
          <w:szCs w:val="25"/>
        </w:rPr>
        <w:t>oguzaktass@gmail.com</w:t>
      </w:r>
    </w:p>
    <w:p w:rsidR="00C64D3D" w:rsidRPr="001C2FF6" w:rsidRDefault="00C64D3D" w:rsidP="00EE0465">
      <w:pPr>
        <w:jc w:val="center"/>
        <w:rPr>
          <w:rFonts w:ascii="Arial" w:hAnsi="Arial" w:cs="Arial"/>
          <w:sz w:val="24"/>
          <w:szCs w:val="24"/>
        </w:rPr>
      </w:pPr>
    </w:p>
    <w:p w:rsidR="008907D1" w:rsidRPr="001C2FF6" w:rsidRDefault="008907D1" w:rsidP="00EE0465">
      <w:pPr>
        <w:jc w:val="center"/>
        <w:rPr>
          <w:rFonts w:ascii="Arial" w:hAnsi="Arial" w:cs="Arial"/>
          <w:sz w:val="24"/>
          <w:szCs w:val="24"/>
        </w:rPr>
      </w:pPr>
    </w:p>
    <w:p w:rsidR="00496739" w:rsidRDefault="00170632" w:rsidP="00EE0465">
      <w:pPr>
        <w:jc w:val="center"/>
        <w:rPr>
          <w:rFonts w:ascii="Arial" w:hAnsi="Arial" w:cs="Arial"/>
          <w:sz w:val="32"/>
          <w:szCs w:val="32"/>
        </w:rPr>
      </w:pPr>
      <w:r>
        <w:rPr>
          <w:rFonts w:ascii="Arial" w:hAnsi="Arial" w:cs="Arial"/>
          <w:sz w:val="32"/>
          <w:szCs w:val="32"/>
        </w:rPr>
        <w:t>EBUBEKİR ŞİT</w:t>
      </w:r>
    </w:p>
    <w:p w:rsidR="00496739" w:rsidRDefault="00170632" w:rsidP="00EE0465">
      <w:pPr>
        <w:jc w:val="center"/>
        <w:rPr>
          <w:rFonts w:ascii="Arial" w:hAnsi="Arial" w:cs="Arial"/>
          <w:sz w:val="32"/>
          <w:szCs w:val="32"/>
        </w:rPr>
      </w:pPr>
      <w:r>
        <w:rPr>
          <w:rFonts w:ascii="Arial" w:hAnsi="Arial" w:cs="Arial"/>
          <w:sz w:val="32"/>
          <w:szCs w:val="32"/>
        </w:rPr>
        <w:t>150201245</w:t>
      </w:r>
    </w:p>
    <w:p w:rsidR="0061614F" w:rsidRDefault="00C13CBB" w:rsidP="00EE0465">
      <w:pPr>
        <w:pStyle w:val="Affiliation"/>
        <w:rPr>
          <w:rStyle w:val="Hyperlink"/>
          <w:rFonts w:eastAsia="Times New Roman"/>
          <w:sz w:val="25"/>
          <w:szCs w:val="25"/>
        </w:rPr>
      </w:pPr>
      <w:hyperlink r:id="rId9" w:history="1">
        <w:r w:rsidR="00693B75" w:rsidRPr="00EE0465">
          <w:rPr>
            <w:rStyle w:val="Hyperlink"/>
            <w:rFonts w:eastAsia="Times New Roman"/>
            <w:sz w:val="25"/>
            <w:szCs w:val="25"/>
          </w:rPr>
          <w:t>sitebubekir@gmail.com</w:t>
        </w:r>
      </w:hyperlink>
    </w:p>
    <w:p w:rsidR="00365910" w:rsidRPr="0061614F" w:rsidRDefault="00365910" w:rsidP="00EE0465">
      <w:pPr>
        <w:pStyle w:val="Affiliation"/>
        <w:rPr>
          <w:rStyle w:val="Hyperlink"/>
          <w:rFonts w:ascii="Arial" w:eastAsia="Times New Roman" w:hAnsi="Arial" w:cs="Arial"/>
          <w:u w:val="none"/>
        </w:rPr>
      </w:pPr>
    </w:p>
    <w:p w:rsidR="0061614F" w:rsidRPr="0061614F" w:rsidRDefault="0061614F" w:rsidP="00EE0465">
      <w:pPr>
        <w:pStyle w:val="Affiliation"/>
        <w:rPr>
          <w:rFonts w:ascii="Arial" w:eastAsia="Times New Roman" w:hAnsi="Arial" w:cs="Arial"/>
          <w:color w:val="0000FF"/>
        </w:rPr>
        <w:sectPr w:rsidR="0061614F" w:rsidRPr="0061614F">
          <w:footerReference w:type="default" r:id="rId10"/>
          <w:pgSz w:w="11906" w:h="16838"/>
          <w:pgMar w:top="1588" w:right="1134" w:bottom="1871" w:left="1134" w:header="720" w:footer="720" w:gutter="0"/>
          <w:cols w:space="720"/>
          <w:docGrid w:linePitch="360"/>
        </w:sectPr>
      </w:pPr>
    </w:p>
    <w:sdt>
      <w:sdtPr>
        <w:rPr>
          <w:rFonts w:ascii="Times New Roman" w:eastAsia="MS Mincho" w:hAnsi="Times New Roman" w:cs="Times New Roman"/>
          <w:color w:val="0000FF"/>
          <w:sz w:val="20"/>
          <w:szCs w:val="20"/>
          <w:u w:val="single"/>
          <w:lang w:val="tr-TR" w:eastAsia="zh-CN"/>
        </w:rPr>
        <w:id w:val="-1925244805"/>
        <w:docPartObj>
          <w:docPartGallery w:val="Table of Contents"/>
          <w:docPartUnique/>
        </w:docPartObj>
      </w:sdtPr>
      <w:sdtEndPr>
        <w:rPr>
          <w:color w:val="auto"/>
          <w:u w:val="none"/>
        </w:rPr>
      </w:sdtEndPr>
      <w:sdtContent>
        <w:p w:rsidR="008E7F88" w:rsidRDefault="008E7F88">
          <w:pPr>
            <w:pStyle w:val="TOCHeading"/>
            <w:rPr>
              <w:b/>
              <w:sz w:val="34"/>
              <w:szCs w:val="34"/>
            </w:rPr>
          </w:pPr>
          <w:r w:rsidRPr="008E7F88">
            <w:rPr>
              <w:b/>
              <w:sz w:val="34"/>
              <w:szCs w:val="34"/>
            </w:rPr>
            <w:t>İçindekiler</w:t>
          </w:r>
        </w:p>
        <w:p w:rsidR="008E7F88" w:rsidRPr="008E7F88" w:rsidRDefault="008E7F88" w:rsidP="008E7F88">
          <w:pPr>
            <w:rPr>
              <w:lang w:val="en-US" w:eastAsia="en-US"/>
            </w:rPr>
          </w:pPr>
        </w:p>
        <w:p w:rsidR="008E7F88" w:rsidRPr="008E7F88" w:rsidRDefault="008E7F88" w:rsidP="008E7F88">
          <w:pPr>
            <w:pStyle w:val="TOC1"/>
          </w:pPr>
          <w:r w:rsidRPr="008E7F88">
            <w:t>Problem Analizi ve Çözüm Algoritmasının Oluşturulması</w:t>
          </w:r>
          <w:r w:rsidR="00F65548">
            <w:t xml:space="preserve"> </w:t>
          </w:r>
          <w:r w:rsidRPr="008E7F88">
            <w:ptab w:relativeTo="margin" w:alignment="right" w:leader="dot"/>
          </w:r>
          <w:r w:rsidR="008443F9">
            <w:t>2</w:t>
          </w:r>
        </w:p>
        <w:p w:rsidR="008E7F88" w:rsidRDefault="008E7F88" w:rsidP="008E7F88">
          <w:pPr>
            <w:pStyle w:val="TOC1"/>
          </w:pPr>
          <w:r>
            <w:t>Yazılım Mimarisi</w:t>
          </w:r>
          <w:r w:rsidR="00650B71">
            <w:t xml:space="preserve"> </w:t>
          </w:r>
          <w:r>
            <w:ptab w:relativeTo="margin" w:alignment="right" w:leader="dot"/>
          </w:r>
          <w:r w:rsidR="00CC6B84">
            <w:t>5</w:t>
          </w:r>
        </w:p>
        <w:p w:rsidR="00B07108" w:rsidRPr="00B07108" w:rsidRDefault="00B07108" w:rsidP="00B07108">
          <w:pPr>
            <w:pStyle w:val="TOC1"/>
          </w:pPr>
          <w:r>
            <w:t>Akış Şeması</w:t>
          </w:r>
          <w:r>
            <w:ptab w:relativeTo="margin" w:alignment="right" w:leader="dot"/>
          </w:r>
          <w:r w:rsidR="00DA0282">
            <w:t>7</w:t>
          </w:r>
        </w:p>
        <w:p w:rsidR="00A26A98" w:rsidRDefault="00F65548" w:rsidP="008E7F88">
          <w:pPr>
            <w:pStyle w:val="TOC1"/>
          </w:pPr>
          <w:r>
            <w:t xml:space="preserve">Veritabanı </w:t>
          </w:r>
          <w:r w:rsidR="00297C30">
            <w:t xml:space="preserve">ER </w:t>
          </w:r>
          <w:r>
            <w:t xml:space="preserve">Diyagramı </w:t>
          </w:r>
          <w:r w:rsidR="00A26A98">
            <w:ptab w:relativeTo="margin" w:alignment="right" w:leader="dot"/>
          </w:r>
          <w:r w:rsidR="00DA0282">
            <w:t>7</w:t>
          </w:r>
        </w:p>
        <w:p w:rsidR="008E7F88" w:rsidRDefault="008E7F88" w:rsidP="008E7F88">
          <w:pPr>
            <w:pStyle w:val="TOC1"/>
          </w:pPr>
          <w:r>
            <w:t>Yazılımın Çalıştırılması ve Özellikler</w:t>
          </w:r>
          <w:r w:rsidR="00650B71">
            <w:t xml:space="preserve"> </w:t>
          </w:r>
          <w:r>
            <w:ptab w:relativeTo="margin" w:alignment="right" w:leader="dot"/>
          </w:r>
          <w:r w:rsidR="00CC6B84">
            <w:t>7</w:t>
          </w:r>
        </w:p>
        <w:p w:rsidR="00E4235C" w:rsidRDefault="008E7F88" w:rsidP="00E4235C">
          <w:pPr>
            <w:pStyle w:val="TOC1"/>
          </w:pPr>
          <w:r>
            <w:t>Kaynakça</w:t>
          </w:r>
          <w:r w:rsidR="00F65548">
            <w:t xml:space="preserve"> </w:t>
          </w:r>
          <w:r>
            <w:ptab w:relativeTo="margin" w:alignment="right" w:leader="dot"/>
          </w:r>
          <w:r w:rsidR="00CC6B84">
            <w:t>8</w:t>
          </w:r>
        </w:p>
        <w:p w:rsidR="003C3D18" w:rsidRDefault="00F65548" w:rsidP="003C3D18">
          <w:pPr>
            <w:pStyle w:val="TOC1"/>
          </w:pPr>
          <w:r>
            <w:t>Kazanımlar</w:t>
          </w:r>
          <w:r>
            <w:ptab w:relativeTo="margin" w:alignment="right" w:leader="dot"/>
          </w:r>
          <w:r>
            <w:t>9</w:t>
          </w:r>
        </w:p>
        <w:p w:rsidR="008E7F88" w:rsidRPr="003C3D18" w:rsidRDefault="00C13CBB" w:rsidP="003C3D18">
          <w:pPr>
            <w:rPr>
              <w:lang w:val="en-US" w:eastAsia="en-US"/>
            </w:rPr>
          </w:pPr>
        </w:p>
      </w:sdtContent>
    </w:sdt>
    <w:p w:rsidR="00EE0465" w:rsidRPr="00607770" w:rsidRDefault="00EE0465" w:rsidP="00EE0465">
      <w:pPr>
        <w:rPr>
          <w:sz w:val="24"/>
          <w:szCs w:val="24"/>
          <w:lang w:val="en-US" w:eastAsia="en-US"/>
        </w:rPr>
      </w:pPr>
    </w:p>
    <w:p w:rsidR="00607770" w:rsidRDefault="00607770" w:rsidP="00607770">
      <w:pPr>
        <w:pStyle w:val="AbstractHeading"/>
        <w:jc w:val="both"/>
        <w:rPr>
          <w:sz w:val="32"/>
          <w:szCs w:val="32"/>
        </w:rPr>
      </w:pPr>
      <w:r>
        <w:rPr>
          <w:sz w:val="32"/>
          <w:szCs w:val="32"/>
        </w:rPr>
        <w:t xml:space="preserve">1 </w:t>
      </w:r>
      <w:r w:rsidRPr="005875AC">
        <w:rPr>
          <w:sz w:val="32"/>
          <w:szCs w:val="32"/>
        </w:rPr>
        <w:t>-</w:t>
      </w:r>
      <w:r>
        <w:rPr>
          <w:sz w:val="32"/>
          <w:szCs w:val="32"/>
        </w:rPr>
        <w:t xml:space="preserve"> Problem Analizi ve Çözüm Algoritmasının Oluşturulması</w:t>
      </w:r>
    </w:p>
    <w:p w:rsidR="00AE5147" w:rsidRDefault="00AE5147" w:rsidP="00EE0465">
      <w:pPr>
        <w:rPr>
          <w:rFonts w:eastAsia="Times New Roman"/>
          <w:sz w:val="24"/>
          <w:szCs w:val="24"/>
          <w:lang w:val="en-US" w:eastAsia="en-US"/>
        </w:rPr>
      </w:pPr>
      <w:r>
        <w:rPr>
          <w:rFonts w:eastAsia="Times New Roman"/>
          <w:sz w:val="24"/>
          <w:szCs w:val="24"/>
          <w:lang w:val="en-US" w:eastAsia="en-US"/>
        </w:rPr>
        <w:t>Bu projede, oluşturulan bir otomobil alışveriş veritabanının, MySQL ver</w:t>
      </w:r>
      <w:r w:rsidR="0035022E">
        <w:rPr>
          <w:rFonts w:eastAsia="Times New Roman"/>
          <w:sz w:val="24"/>
          <w:szCs w:val="24"/>
          <w:lang w:val="en-US" w:eastAsia="en-US"/>
        </w:rPr>
        <w:t>it</w:t>
      </w:r>
      <w:r w:rsidR="00AB4A31">
        <w:rPr>
          <w:rFonts w:eastAsia="Times New Roman"/>
          <w:sz w:val="24"/>
          <w:szCs w:val="24"/>
          <w:lang w:val="en-US" w:eastAsia="en-US"/>
        </w:rPr>
        <w:t>abanı yönetim sistemi ve Java</w:t>
      </w:r>
      <w:r w:rsidR="0035022E">
        <w:rPr>
          <w:rFonts w:eastAsia="Times New Roman"/>
          <w:sz w:val="24"/>
          <w:szCs w:val="24"/>
          <w:lang w:val="en-US" w:eastAsia="en-US"/>
        </w:rPr>
        <w:t xml:space="preserve"> </w:t>
      </w:r>
      <w:r>
        <w:rPr>
          <w:rFonts w:eastAsia="Times New Roman"/>
          <w:sz w:val="24"/>
          <w:szCs w:val="24"/>
          <w:lang w:val="en-US" w:eastAsia="en-US"/>
        </w:rPr>
        <w:t>kullan</w:t>
      </w:r>
      <w:r w:rsidR="00AB4A31">
        <w:rPr>
          <w:rFonts w:eastAsia="Times New Roman"/>
          <w:sz w:val="24"/>
          <w:szCs w:val="24"/>
          <w:lang w:val="en-US" w:eastAsia="en-US"/>
        </w:rPr>
        <w:t>ıl</w:t>
      </w:r>
      <w:bookmarkStart w:id="0" w:name="_GoBack"/>
      <w:bookmarkEnd w:id="0"/>
      <w:r>
        <w:rPr>
          <w:rFonts w:eastAsia="Times New Roman"/>
          <w:sz w:val="24"/>
          <w:szCs w:val="24"/>
          <w:lang w:val="en-US" w:eastAsia="en-US"/>
        </w:rPr>
        <w:t>arak işlenmesi (kayıt ekleme, silme, güncelleme ve filtreleme temel işlemlerinin yapılması) istenmektedir. Problemin çözümünü daha kolay yapabilmek için problemi şu şekilde alt parçalara ayırdık;</w:t>
      </w:r>
    </w:p>
    <w:p w:rsidR="00AE5147" w:rsidRDefault="00AE5147" w:rsidP="00EE0465">
      <w:pPr>
        <w:rPr>
          <w:rFonts w:eastAsia="Times New Roman"/>
          <w:sz w:val="24"/>
          <w:szCs w:val="24"/>
          <w:lang w:val="en-US" w:eastAsia="en-US"/>
        </w:rPr>
      </w:pPr>
    </w:p>
    <w:p w:rsidR="00AE5147" w:rsidRDefault="00AE5147" w:rsidP="00EE0465">
      <w:pPr>
        <w:rPr>
          <w:rFonts w:eastAsia="Times New Roman"/>
          <w:sz w:val="24"/>
          <w:szCs w:val="24"/>
          <w:lang w:val="en-US" w:eastAsia="en-US"/>
        </w:rPr>
      </w:pPr>
      <w:r>
        <w:rPr>
          <w:rFonts w:eastAsia="Times New Roman"/>
          <w:sz w:val="24"/>
          <w:szCs w:val="24"/>
          <w:lang w:val="en-US" w:eastAsia="en-US"/>
        </w:rPr>
        <w:t>1 - İstenen özelliklerde bir otomobil alışveriş veritabanının oluşturulması</w:t>
      </w:r>
    </w:p>
    <w:p w:rsidR="00AE5147" w:rsidRDefault="00AE5147" w:rsidP="00EE0465">
      <w:pPr>
        <w:rPr>
          <w:rFonts w:eastAsia="Times New Roman"/>
          <w:sz w:val="24"/>
          <w:szCs w:val="24"/>
          <w:lang w:val="en-US" w:eastAsia="en-US"/>
        </w:rPr>
      </w:pPr>
      <w:r>
        <w:rPr>
          <w:rFonts w:eastAsia="Times New Roman"/>
          <w:sz w:val="24"/>
          <w:szCs w:val="24"/>
          <w:lang w:val="en-US" w:eastAsia="en-US"/>
        </w:rPr>
        <w:t>2 - MySQL veritabanı ile Java arasında</w:t>
      </w:r>
      <w:r w:rsidR="00D63E1F">
        <w:rPr>
          <w:rFonts w:eastAsia="Times New Roman"/>
          <w:sz w:val="24"/>
          <w:szCs w:val="24"/>
          <w:lang w:val="en-US" w:eastAsia="en-US"/>
        </w:rPr>
        <w:t xml:space="preserve"> JDBC</w:t>
      </w:r>
      <w:r w:rsidR="001F65FD">
        <w:rPr>
          <w:rFonts w:eastAsia="Times New Roman"/>
          <w:sz w:val="24"/>
          <w:szCs w:val="24"/>
          <w:lang w:val="en-US" w:eastAsia="en-US"/>
        </w:rPr>
        <w:t xml:space="preserve"> (Java Database Connectivity) API’i</w:t>
      </w:r>
      <w:r w:rsidR="00D63E1F">
        <w:rPr>
          <w:rFonts w:eastAsia="Times New Roman"/>
          <w:sz w:val="24"/>
          <w:szCs w:val="24"/>
          <w:lang w:val="en-US" w:eastAsia="en-US"/>
        </w:rPr>
        <w:t xml:space="preserve"> kullanarak</w:t>
      </w:r>
      <w:r>
        <w:rPr>
          <w:rFonts w:eastAsia="Times New Roman"/>
          <w:sz w:val="24"/>
          <w:szCs w:val="24"/>
          <w:lang w:val="en-US" w:eastAsia="en-US"/>
        </w:rPr>
        <w:t xml:space="preserve"> bağlantı </w:t>
      </w:r>
      <w:r w:rsidR="00643324">
        <w:rPr>
          <w:rFonts w:eastAsia="Times New Roman"/>
          <w:sz w:val="24"/>
          <w:szCs w:val="24"/>
          <w:lang w:val="en-US" w:eastAsia="en-US"/>
        </w:rPr>
        <w:t>kurulması</w:t>
      </w:r>
    </w:p>
    <w:p w:rsidR="008D6B07" w:rsidRDefault="00AE5147" w:rsidP="00EE0465">
      <w:pPr>
        <w:rPr>
          <w:rFonts w:eastAsia="Times New Roman"/>
          <w:sz w:val="24"/>
          <w:szCs w:val="24"/>
          <w:lang w:val="en-US" w:eastAsia="en-US"/>
        </w:rPr>
      </w:pPr>
      <w:r>
        <w:rPr>
          <w:rFonts w:eastAsia="Times New Roman"/>
          <w:sz w:val="24"/>
          <w:szCs w:val="24"/>
          <w:lang w:val="en-US" w:eastAsia="en-US"/>
        </w:rPr>
        <w:t xml:space="preserve">3 - </w:t>
      </w:r>
      <w:r w:rsidR="0032696E">
        <w:rPr>
          <w:rFonts w:eastAsia="Times New Roman"/>
          <w:sz w:val="24"/>
          <w:szCs w:val="24"/>
          <w:lang w:val="en-US" w:eastAsia="en-US"/>
        </w:rPr>
        <w:t xml:space="preserve">İstenen modüller </w:t>
      </w:r>
      <w:r w:rsidR="00643324">
        <w:rPr>
          <w:rFonts w:eastAsia="Times New Roman"/>
          <w:sz w:val="24"/>
          <w:szCs w:val="24"/>
          <w:lang w:val="en-US" w:eastAsia="en-US"/>
        </w:rPr>
        <w:t>için GUI tasarımının yapılması ve SQL sorgularının denenmesi</w:t>
      </w:r>
    </w:p>
    <w:p w:rsidR="00AE5147" w:rsidRDefault="00643324" w:rsidP="00EE0465">
      <w:pPr>
        <w:rPr>
          <w:rFonts w:eastAsia="Times New Roman"/>
          <w:sz w:val="24"/>
          <w:szCs w:val="24"/>
          <w:lang w:val="en-US" w:eastAsia="en-US"/>
        </w:rPr>
      </w:pPr>
      <w:r>
        <w:rPr>
          <w:rFonts w:eastAsia="Times New Roman"/>
          <w:sz w:val="24"/>
          <w:szCs w:val="24"/>
          <w:lang w:val="en-US" w:eastAsia="en-US"/>
        </w:rPr>
        <w:t>4</w:t>
      </w:r>
      <w:r w:rsidR="00AE5147">
        <w:rPr>
          <w:rFonts w:eastAsia="Times New Roman"/>
          <w:sz w:val="24"/>
          <w:szCs w:val="24"/>
          <w:lang w:val="en-US" w:eastAsia="en-US"/>
        </w:rPr>
        <w:t xml:space="preserve"> -</w:t>
      </w:r>
      <w:r w:rsidR="008D6B07">
        <w:rPr>
          <w:rFonts w:eastAsia="Times New Roman"/>
          <w:sz w:val="24"/>
          <w:szCs w:val="24"/>
          <w:lang w:val="en-US" w:eastAsia="en-US"/>
        </w:rPr>
        <w:t xml:space="preserve"> 1. Modül için classların oluşturulup gerekli bileşenlerin yazılması</w:t>
      </w:r>
    </w:p>
    <w:p w:rsidR="008D6B07" w:rsidRDefault="00643324" w:rsidP="00EE0465">
      <w:pPr>
        <w:rPr>
          <w:rFonts w:eastAsia="Times New Roman"/>
          <w:sz w:val="24"/>
          <w:szCs w:val="24"/>
          <w:lang w:val="en-US" w:eastAsia="en-US"/>
        </w:rPr>
      </w:pPr>
      <w:r>
        <w:rPr>
          <w:rFonts w:eastAsia="Times New Roman"/>
          <w:sz w:val="24"/>
          <w:szCs w:val="24"/>
          <w:lang w:val="en-US" w:eastAsia="en-US"/>
        </w:rPr>
        <w:t xml:space="preserve">5 - 2. Modül </w:t>
      </w:r>
      <w:r w:rsidR="008D6B07">
        <w:rPr>
          <w:rFonts w:eastAsia="Times New Roman"/>
          <w:sz w:val="24"/>
          <w:szCs w:val="24"/>
          <w:lang w:val="en-US" w:eastAsia="en-US"/>
        </w:rPr>
        <w:t>için</w:t>
      </w:r>
      <w:r>
        <w:rPr>
          <w:rFonts w:eastAsia="Times New Roman"/>
          <w:sz w:val="24"/>
          <w:szCs w:val="24"/>
          <w:lang w:val="en-US" w:eastAsia="en-US"/>
        </w:rPr>
        <w:t xml:space="preserve"> </w:t>
      </w:r>
      <w:r w:rsidR="008D6B07">
        <w:rPr>
          <w:rFonts w:eastAsia="Times New Roman"/>
          <w:sz w:val="24"/>
          <w:szCs w:val="24"/>
          <w:lang w:val="en-US" w:eastAsia="en-US"/>
        </w:rPr>
        <w:t>classların oluşturulup gerekli bileşenlerin yazılması</w:t>
      </w:r>
    </w:p>
    <w:p w:rsidR="00AE5147" w:rsidRDefault="00643324" w:rsidP="00EE0465">
      <w:pPr>
        <w:rPr>
          <w:rFonts w:eastAsia="Times New Roman"/>
          <w:sz w:val="24"/>
          <w:szCs w:val="24"/>
          <w:lang w:val="en-US" w:eastAsia="en-US"/>
        </w:rPr>
      </w:pPr>
      <w:r>
        <w:rPr>
          <w:rFonts w:eastAsia="Times New Roman"/>
          <w:sz w:val="24"/>
          <w:szCs w:val="24"/>
          <w:lang w:val="en-US" w:eastAsia="en-US"/>
        </w:rPr>
        <w:t>6</w:t>
      </w:r>
      <w:r w:rsidR="00AE5147">
        <w:rPr>
          <w:rFonts w:eastAsia="Times New Roman"/>
          <w:sz w:val="24"/>
          <w:szCs w:val="24"/>
          <w:lang w:val="en-US" w:eastAsia="en-US"/>
        </w:rPr>
        <w:t xml:space="preserve"> - Veritabanının ER</w:t>
      </w:r>
      <w:r w:rsidR="00D74D4F">
        <w:rPr>
          <w:rFonts w:eastAsia="Times New Roman"/>
          <w:sz w:val="24"/>
          <w:szCs w:val="24"/>
          <w:lang w:val="en-US" w:eastAsia="en-US"/>
        </w:rPr>
        <w:t xml:space="preserve"> (Entity-Relationship)</w:t>
      </w:r>
      <w:r w:rsidR="00AE5147">
        <w:rPr>
          <w:rFonts w:eastAsia="Times New Roman"/>
          <w:sz w:val="24"/>
          <w:szCs w:val="24"/>
          <w:lang w:val="en-US" w:eastAsia="en-US"/>
        </w:rPr>
        <w:t xml:space="preserve"> diyagramının oluşturulması</w:t>
      </w:r>
    </w:p>
    <w:p w:rsidR="00CF716A" w:rsidRDefault="00CF716A" w:rsidP="00EE0465">
      <w:pPr>
        <w:rPr>
          <w:rFonts w:eastAsia="Times New Roman"/>
          <w:sz w:val="24"/>
          <w:szCs w:val="24"/>
          <w:lang w:val="en-US" w:eastAsia="en-US"/>
        </w:rPr>
      </w:pPr>
      <w:r>
        <w:rPr>
          <w:rFonts w:eastAsia="Times New Roman"/>
          <w:sz w:val="24"/>
          <w:szCs w:val="24"/>
          <w:lang w:val="en-US" w:eastAsia="en-US"/>
        </w:rPr>
        <w:t>7 - Veritabanı hatalarının düzeltilmesi</w:t>
      </w:r>
    </w:p>
    <w:p w:rsidR="00530046" w:rsidRDefault="00530046" w:rsidP="00EE0465">
      <w:pPr>
        <w:rPr>
          <w:rFonts w:eastAsia="Times New Roman"/>
          <w:sz w:val="24"/>
          <w:szCs w:val="24"/>
          <w:lang w:val="en-US" w:eastAsia="en-US"/>
        </w:rPr>
      </w:pPr>
    </w:p>
    <w:p w:rsidR="00530046" w:rsidRPr="000F034C" w:rsidRDefault="00530046" w:rsidP="00EE0465">
      <w:pPr>
        <w:rPr>
          <w:rFonts w:eastAsia="Times New Roman"/>
          <w:sz w:val="25"/>
          <w:szCs w:val="25"/>
          <w:lang w:val="en-US" w:eastAsia="en-US"/>
        </w:rPr>
      </w:pPr>
      <w:r w:rsidRPr="000F034C">
        <w:rPr>
          <w:rFonts w:eastAsia="Times New Roman"/>
          <w:sz w:val="25"/>
          <w:szCs w:val="25"/>
          <w:lang w:val="en-US" w:eastAsia="en-US"/>
        </w:rPr>
        <w:t>1 - İstenen özelliklerde bir otomobil alışveriş veritabanının oluşturulması</w:t>
      </w:r>
    </w:p>
    <w:p w:rsidR="001E1B71" w:rsidRDefault="001E1B71" w:rsidP="00EE0465">
      <w:pPr>
        <w:rPr>
          <w:rFonts w:eastAsia="Times New Roman"/>
          <w:sz w:val="24"/>
          <w:szCs w:val="24"/>
          <w:lang w:val="en-US" w:eastAsia="en-US"/>
        </w:rPr>
      </w:pPr>
    </w:p>
    <w:p w:rsidR="00887486" w:rsidRDefault="00E406BC" w:rsidP="00917A96">
      <w:pPr>
        <w:rPr>
          <w:rFonts w:eastAsia="Times New Roman"/>
          <w:sz w:val="24"/>
          <w:szCs w:val="24"/>
          <w:lang w:val="en-US" w:eastAsia="en-US"/>
        </w:rPr>
      </w:pPr>
      <w:r>
        <w:rPr>
          <w:rFonts w:eastAsia="Times New Roman"/>
          <w:sz w:val="24"/>
          <w:szCs w:val="24"/>
          <w:lang w:val="en-US" w:eastAsia="en-US"/>
        </w:rPr>
        <w:t xml:space="preserve">Veritabanını oluşturmak ve yönetmek için MySQL Workbench ve Navicat </w:t>
      </w:r>
      <w:r w:rsidR="00E01713">
        <w:rPr>
          <w:rFonts w:eastAsia="Times New Roman"/>
          <w:sz w:val="24"/>
          <w:szCs w:val="24"/>
          <w:lang w:val="en-US" w:eastAsia="en-US"/>
        </w:rPr>
        <w:t xml:space="preserve">Premium </w:t>
      </w:r>
      <w:r w:rsidR="00E01713">
        <w:rPr>
          <w:rFonts w:eastAsia="Times New Roman"/>
          <w:sz w:val="24"/>
          <w:szCs w:val="24"/>
          <w:lang w:val="en-US" w:eastAsia="en-US"/>
        </w:rPr>
        <w:t xml:space="preserve">Essentials </w:t>
      </w:r>
      <w:r>
        <w:rPr>
          <w:rFonts w:eastAsia="Times New Roman"/>
          <w:sz w:val="24"/>
          <w:szCs w:val="24"/>
          <w:lang w:val="en-US" w:eastAsia="en-US"/>
        </w:rPr>
        <w:t>for MySQL programlarını kullandık.</w:t>
      </w:r>
      <w:r w:rsidR="001E1B71">
        <w:rPr>
          <w:rFonts w:eastAsia="Times New Roman"/>
          <w:sz w:val="24"/>
          <w:szCs w:val="24"/>
          <w:lang w:val="en-US" w:eastAsia="en-US"/>
        </w:rPr>
        <w:t xml:space="preserve"> </w:t>
      </w:r>
      <w:r w:rsidR="00887486">
        <w:rPr>
          <w:rFonts w:eastAsia="Times New Roman"/>
          <w:sz w:val="24"/>
          <w:szCs w:val="24"/>
          <w:lang w:val="en-US" w:eastAsia="en-US"/>
        </w:rPr>
        <w:t>İlk olarak</w:t>
      </w:r>
      <w:r>
        <w:rPr>
          <w:rFonts w:eastAsia="Times New Roman"/>
          <w:sz w:val="24"/>
          <w:szCs w:val="24"/>
          <w:lang w:val="en-US" w:eastAsia="en-US"/>
        </w:rPr>
        <w:t xml:space="preserve"> </w:t>
      </w:r>
      <w:r w:rsidR="001E1B71">
        <w:rPr>
          <w:rFonts w:eastAsia="Times New Roman"/>
          <w:sz w:val="24"/>
          <w:szCs w:val="24"/>
          <w:lang w:val="en-US" w:eastAsia="en-US"/>
        </w:rPr>
        <w:t>MySQL Workbench üzerinde</w:t>
      </w:r>
      <w:r w:rsidR="00887486">
        <w:rPr>
          <w:rFonts w:eastAsia="Times New Roman"/>
          <w:sz w:val="24"/>
          <w:szCs w:val="24"/>
          <w:lang w:val="en-US" w:eastAsia="en-US"/>
        </w:rPr>
        <w:t>n</w:t>
      </w:r>
      <w:r w:rsidR="001E1B71">
        <w:rPr>
          <w:rFonts w:eastAsia="Times New Roman"/>
          <w:sz w:val="24"/>
          <w:szCs w:val="24"/>
          <w:lang w:val="en-US" w:eastAsia="en-US"/>
        </w:rPr>
        <w:t xml:space="preserve"> yeni schema oluşturup istenen 6 tabloyu (Tbl_Araba, Tbl_Ilan, Tbl_Renk, Tbl_VitesTuru, Tbl_YakitTuru) ve tablolardaki kolonları oluşturduk. </w:t>
      </w:r>
      <w:r w:rsidR="00887486">
        <w:rPr>
          <w:rFonts w:eastAsia="Times New Roman"/>
          <w:sz w:val="24"/>
          <w:szCs w:val="24"/>
          <w:lang w:val="en-US" w:eastAsia="en-US"/>
        </w:rPr>
        <w:t>Daha sonra y</w:t>
      </w:r>
      <w:r w:rsidR="001E1B71">
        <w:rPr>
          <w:rFonts w:eastAsia="Times New Roman"/>
          <w:sz w:val="24"/>
          <w:szCs w:val="24"/>
          <w:lang w:val="en-US" w:eastAsia="en-US"/>
        </w:rPr>
        <w:t>ine MySQL Workbench üzerinden veritabanının EER diyagramını oluşturarak tablolar arasındaki bağlantıları (foreign keyleri)</w:t>
      </w:r>
      <w:r w:rsidR="00887486">
        <w:rPr>
          <w:rFonts w:eastAsia="Times New Roman"/>
          <w:sz w:val="24"/>
          <w:szCs w:val="24"/>
          <w:lang w:val="en-US" w:eastAsia="en-US"/>
        </w:rPr>
        <w:t xml:space="preserve"> diyagram üzerinden tanımladık. Son olarak veritabanına uygun kayıtlar eklemek için </w:t>
      </w:r>
      <w:hyperlink r:id="rId11" w:history="1">
        <w:r w:rsidR="00887486" w:rsidRPr="00577ADC">
          <w:rPr>
            <w:rStyle w:val="Hyperlink"/>
            <w:rFonts w:eastAsia="Times New Roman"/>
            <w:sz w:val="24"/>
            <w:szCs w:val="24"/>
            <w:lang w:val="en-US" w:eastAsia="en-US"/>
          </w:rPr>
          <w:t>https://www.sahibinden.com/kategori/otomobil</w:t>
        </w:r>
      </w:hyperlink>
      <w:r w:rsidR="00887486">
        <w:rPr>
          <w:rFonts w:eastAsia="Times New Roman"/>
          <w:sz w:val="24"/>
          <w:szCs w:val="24"/>
          <w:lang w:val="en-US" w:eastAsia="en-US"/>
        </w:rPr>
        <w:t xml:space="preserve"> adresindeki ilanlardan yararlanarak, INSERT INTO </w:t>
      </w:r>
      <w:r w:rsidR="00A92300">
        <w:rPr>
          <w:rFonts w:eastAsia="Times New Roman"/>
          <w:sz w:val="24"/>
          <w:szCs w:val="24"/>
          <w:lang w:val="en-US" w:eastAsia="en-US"/>
        </w:rPr>
        <w:t>ifadesiyle</w:t>
      </w:r>
      <w:r w:rsidR="00887486">
        <w:rPr>
          <w:rFonts w:eastAsia="Times New Roman"/>
          <w:sz w:val="24"/>
          <w:szCs w:val="24"/>
          <w:lang w:val="en-US" w:eastAsia="en-US"/>
        </w:rPr>
        <w:t xml:space="preserve"> Tbl_Ilan ve Tbl_Araba tablolarına 34 kayıt, Tbl_Renk ve Tbl_Sehir tablolarına 11 kayıt, Tbl_YakitTuru tablosuna 4 kayıt, Tbl_VitesTuru tablosuna 3 kayıt eklenmesini sağlayacak olan “insert-records.sql” dosyasını hazırlayıp MySQL Workbench’e bu dosyayı import edip çalıştırdık. Ayrıca tabloların yanlışlıkla silinme veya çözemeyeceğimiz bir hata çıkması olasılığına karşı, veritabanını ve tabloları oluşturmak için gerekli SQL </w:t>
      </w:r>
      <w:r w:rsidR="00A92300">
        <w:rPr>
          <w:rFonts w:eastAsia="Times New Roman"/>
          <w:sz w:val="24"/>
          <w:szCs w:val="24"/>
          <w:lang w:val="en-US" w:eastAsia="en-US"/>
        </w:rPr>
        <w:t>ifadelerinin</w:t>
      </w:r>
      <w:r w:rsidR="00887486">
        <w:rPr>
          <w:rFonts w:eastAsia="Times New Roman"/>
          <w:sz w:val="24"/>
          <w:szCs w:val="24"/>
          <w:lang w:val="en-US" w:eastAsia="en-US"/>
        </w:rPr>
        <w:t xml:space="preserve"> bulunduğu “create-db-tables.sql” dosyasını hazırladık.</w:t>
      </w:r>
    </w:p>
    <w:p w:rsidR="00530046" w:rsidRDefault="00530046" w:rsidP="00EE0465">
      <w:pPr>
        <w:rPr>
          <w:rFonts w:eastAsia="Times New Roman"/>
          <w:sz w:val="24"/>
          <w:szCs w:val="24"/>
          <w:lang w:val="en-US" w:eastAsia="en-US"/>
        </w:rPr>
      </w:pPr>
    </w:p>
    <w:p w:rsidR="00530046" w:rsidRPr="000F034C" w:rsidRDefault="00530046" w:rsidP="00EE0465">
      <w:pPr>
        <w:rPr>
          <w:rFonts w:eastAsia="Times New Roman"/>
          <w:sz w:val="25"/>
          <w:szCs w:val="25"/>
          <w:lang w:val="en-US" w:eastAsia="en-US"/>
        </w:rPr>
      </w:pPr>
      <w:r w:rsidRPr="000F034C">
        <w:rPr>
          <w:rFonts w:eastAsia="Times New Roman"/>
          <w:sz w:val="25"/>
          <w:szCs w:val="25"/>
          <w:lang w:val="en-US" w:eastAsia="en-US"/>
        </w:rPr>
        <w:t xml:space="preserve">2 - </w:t>
      </w:r>
      <w:r w:rsidR="001F65FD" w:rsidRPr="000F034C">
        <w:rPr>
          <w:rFonts w:eastAsia="Times New Roman"/>
          <w:sz w:val="25"/>
          <w:szCs w:val="25"/>
          <w:lang w:val="en-US" w:eastAsia="en-US"/>
        </w:rPr>
        <w:t>MySQL veritabanı ile Java arasında JDBC (Java Database Connectivity) API’i kullanarak bağlantı kurulması</w:t>
      </w:r>
    </w:p>
    <w:p w:rsidR="00530046" w:rsidRDefault="00530046" w:rsidP="00EE0465">
      <w:pPr>
        <w:rPr>
          <w:rFonts w:eastAsia="Times New Roman"/>
          <w:sz w:val="24"/>
          <w:szCs w:val="24"/>
          <w:lang w:val="en-US" w:eastAsia="en-US"/>
        </w:rPr>
      </w:pPr>
    </w:p>
    <w:p w:rsidR="00530046" w:rsidRDefault="00530046" w:rsidP="00EE0465">
      <w:pPr>
        <w:rPr>
          <w:rFonts w:eastAsia="Times New Roman"/>
          <w:sz w:val="24"/>
          <w:szCs w:val="24"/>
          <w:lang w:val="en-US" w:eastAsia="en-US"/>
        </w:rPr>
      </w:pPr>
      <w:r>
        <w:rPr>
          <w:rFonts w:eastAsia="Times New Roman"/>
          <w:sz w:val="24"/>
          <w:szCs w:val="24"/>
          <w:lang w:val="en-US" w:eastAsia="en-US"/>
        </w:rPr>
        <w:t>Bu işlemi yapabilmek için NetBeans IDE’de oluşturduğumuz proje özelliklerinden, içinde MySQL Connector J 5.1.23 veritabanı driverını bulunduran MySQL JDBC Driver kütüphanesini ekledik. Daha sonra</w:t>
      </w:r>
      <w:r w:rsidR="001E1B71">
        <w:rPr>
          <w:rFonts w:eastAsia="Times New Roman"/>
          <w:sz w:val="24"/>
          <w:szCs w:val="24"/>
          <w:lang w:val="en-US" w:eastAsia="en-US"/>
        </w:rPr>
        <w:t xml:space="preserve"> NetBeans IDE’de Services bölümündeki Databases sekmesinde bulunan Drivers’tan MySQL Connector J’I seçerek “Connect using” seçeneği ile host (localhost), port (3306), veritabanı (arac_alisveris), kullanıcı adı (root), şifre (123456) alanlarını doldurarak JDBC URL bölümüne “jdbc:mysql://localhost:3306/arac_alisveris” yazarak MySQL veritabanı ile bağlantı oluşturduk. Bağlantıyı sağladıktan sonra </w:t>
      </w:r>
      <w:hyperlink r:id="rId12" w:history="1">
        <w:r w:rsidR="001F65FD" w:rsidRPr="00941B4F">
          <w:rPr>
            <w:rStyle w:val="Hyperlink"/>
            <w:rFonts w:eastAsia="Times New Roman"/>
            <w:sz w:val="24"/>
            <w:szCs w:val="24"/>
            <w:lang w:val="en-US" w:eastAsia="en-US"/>
          </w:rPr>
          <w:t>https://docs.oracle.com/javase/tutorial/jdbc/basics/connecting.html</w:t>
        </w:r>
      </w:hyperlink>
      <w:r w:rsidR="001F65FD">
        <w:rPr>
          <w:rFonts w:eastAsia="Times New Roman"/>
          <w:sz w:val="24"/>
          <w:szCs w:val="24"/>
          <w:lang w:val="en-US" w:eastAsia="en-US"/>
        </w:rPr>
        <w:t xml:space="preserve"> adresindeki örneğe göre </w:t>
      </w:r>
      <w:r w:rsidR="001F65FD">
        <w:rPr>
          <w:rFonts w:eastAsia="Times New Roman"/>
          <w:sz w:val="24"/>
          <w:szCs w:val="24"/>
          <w:lang w:val="en-US" w:eastAsia="en-US"/>
        </w:rPr>
        <w:lastRenderedPageBreak/>
        <w:t xml:space="preserve">java.sql </w:t>
      </w:r>
      <w:r w:rsidR="007D6BF0">
        <w:rPr>
          <w:rFonts w:eastAsia="Times New Roman"/>
          <w:sz w:val="24"/>
          <w:szCs w:val="24"/>
          <w:lang w:val="en-US" w:eastAsia="en-US"/>
        </w:rPr>
        <w:t>API’I içerisinde bulunan</w:t>
      </w:r>
      <w:r w:rsidR="002908BA">
        <w:rPr>
          <w:rFonts w:eastAsia="Times New Roman"/>
          <w:sz w:val="24"/>
          <w:szCs w:val="24"/>
          <w:lang w:val="en-US" w:eastAsia="en-US"/>
        </w:rPr>
        <w:t xml:space="preserve"> DriverManager </w:t>
      </w:r>
      <w:r>
        <w:rPr>
          <w:rFonts w:eastAsia="Times New Roman"/>
          <w:sz w:val="24"/>
          <w:szCs w:val="24"/>
          <w:lang w:val="en-US" w:eastAsia="en-US"/>
        </w:rPr>
        <w:t>classını, DriverManager.getConnection() metodunu ve</w:t>
      </w:r>
      <w:r w:rsidR="004A14EA">
        <w:rPr>
          <w:rFonts w:eastAsia="Times New Roman"/>
          <w:sz w:val="24"/>
          <w:szCs w:val="24"/>
          <w:lang w:val="en-US" w:eastAsia="en-US"/>
        </w:rPr>
        <w:t xml:space="preserve"> </w:t>
      </w:r>
      <w:r w:rsidR="007D6BF0">
        <w:rPr>
          <w:rFonts w:eastAsia="Times New Roman"/>
          <w:sz w:val="24"/>
          <w:szCs w:val="24"/>
          <w:lang w:val="en-US" w:eastAsia="en-US"/>
        </w:rPr>
        <w:t xml:space="preserve">yine </w:t>
      </w:r>
      <w:r w:rsidR="004A14EA">
        <w:rPr>
          <w:rFonts w:eastAsia="Times New Roman"/>
          <w:sz w:val="24"/>
          <w:szCs w:val="24"/>
          <w:lang w:val="en-US" w:eastAsia="en-US"/>
        </w:rPr>
        <w:t>j</w:t>
      </w:r>
      <w:r w:rsidR="007D6BF0">
        <w:rPr>
          <w:rFonts w:eastAsia="Times New Roman"/>
          <w:sz w:val="24"/>
          <w:szCs w:val="24"/>
          <w:lang w:val="en-US" w:eastAsia="en-US"/>
        </w:rPr>
        <w:t>ava.sql API’i içerisindeki</w:t>
      </w:r>
      <w:r>
        <w:rPr>
          <w:rFonts w:eastAsia="Times New Roman"/>
          <w:sz w:val="24"/>
          <w:szCs w:val="24"/>
          <w:lang w:val="en-US" w:eastAsia="en-US"/>
        </w:rPr>
        <w:t xml:space="preserve"> Connection </w:t>
      </w:r>
      <w:r w:rsidR="00C86294">
        <w:rPr>
          <w:rFonts w:eastAsia="Times New Roman"/>
          <w:sz w:val="24"/>
          <w:szCs w:val="24"/>
          <w:lang w:val="en-US" w:eastAsia="en-US"/>
        </w:rPr>
        <w:t>interface</w:t>
      </w:r>
      <w:r w:rsidR="00413952">
        <w:rPr>
          <w:rFonts w:eastAsia="Times New Roman"/>
          <w:sz w:val="24"/>
          <w:szCs w:val="24"/>
          <w:lang w:val="en-US" w:eastAsia="en-US"/>
        </w:rPr>
        <w:t>’</w:t>
      </w:r>
      <w:r w:rsidR="00C86294">
        <w:rPr>
          <w:rFonts w:eastAsia="Times New Roman"/>
          <w:sz w:val="24"/>
          <w:szCs w:val="24"/>
          <w:lang w:val="en-US" w:eastAsia="en-US"/>
        </w:rPr>
        <w:t>ini</w:t>
      </w:r>
      <w:r>
        <w:rPr>
          <w:rFonts w:eastAsia="Times New Roman"/>
          <w:sz w:val="24"/>
          <w:szCs w:val="24"/>
          <w:lang w:val="en-US" w:eastAsia="en-US"/>
        </w:rPr>
        <w:t xml:space="preserve"> kullanarak veritabanı ile bağlantı sağladık.</w:t>
      </w:r>
      <w:r w:rsidR="00297C30">
        <w:rPr>
          <w:rFonts w:eastAsia="Times New Roman"/>
          <w:sz w:val="24"/>
          <w:szCs w:val="24"/>
          <w:lang w:val="en-US" w:eastAsia="en-US"/>
        </w:rPr>
        <w:t xml:space="preserve"> </w:t>
      </w:r>
      <w:r w:rsidR="001C2559">
        <w:rPr>
          <w:rFonts w:eastAsia="Times New Roman"/>
          <w:sz w:val="24"/>
          <w:szCs w:val="24"/>
          <w:lang w:val="en-US" w:eastAsia="en-US"/>
        </w:rPr>
        <w:t>SQL</w:t>
      </w:r>
      <w:r w:rsidR="001F65FD">
        <w:rPr>
          <w:rFonts w:eastAsia="Times New Roman"/>
          <w:sz w:val="24"/>
          <w:szCs w:val="24"/>
          <w:lang w:val="en-US" w:eastAsia="en-US"/>
        </w:rPr>
        <w:t xml:space="preserve"> </w:t>
      </w:r>
      <w:r w:rsidR="00A92300">
        <w:rPr>
          <w:rFonts w:eastAsia="Times New Roman"/>
          <w:sz w:val="24"/>
          <w:szCs w:val="24"/>
          <w:lang w:val="en-US" w:eastAsia="en-US"/>
        </w:rPr>
        <w:t xml:space="preserve">ifadelerini </w:t>
      </w:r>
      <w:r w:rsidR="001F65FD">
        <w:rPr>
          <w:rFonts w:eastAsia="Times New Roman"/>
          <w:sz w:val="24"/>
          <w:szCs w:val="24"/>
          <w:lang w:val="en-US" w:eastAsia="en-US"/>
        </w:rPr>
        <w:t>çalıştırabilmek için Statement interface</w:t>
      </w:r>
      <w:r w:rsidR="00413952">
        <w:rPr>
          <w:rFonts w:eastAsia="Times New Roman"/>
          <w:sz w:val="24"/>
          <w:szCs w:val="24"/>
          <w:lang w:val="en-US" w:eastAsia="en-US"/>
        </w:rPr>
        <w:t>’ini ve ondan</w:t>
      </w:r>
      <w:r w:rsidR="001F65FD">
        <w:rPr>
          <w:rFonts w:eastAsia="Times New Roman"/>
          <w:sz w:val="24"/>
          <w:szCs w:val="24"/>
          <w:lang w:val="en-US" w:eastAsia="en-US"/>
        </w:rPr>
        <w:t xml:space="preserve"> extend edilen PreparedStatement interface</w:t>
      </w:r>
      <w:r w:rsidR="00413952">
        <w:rPr>
          <w:rFonts w:eastAsia="Times New Roman"/>
          <w:sz w:val="24"/>
          <w:szCs w:val="24"/>
          <w:lang w:val="en-US" w:eastAsia="en-US"/>
        </w:rPr>
        <w:t>’</w:t>
      </w:r>
      <w:r w:rsidR="001F65FD">
        <w:rPr>
          <w:rFonts w:eastAsia="Times New Roman"/>
          <w:sz w:val="24"/>
          <w:szCs w:val="24"/>
          <w:lang w:val="en-US" w:eastAsia="en-US"/>
        </w:rPr>
        <w:t>ini kullandık</w:t>
      </w:r>
      <w:r w:rsidR="008F0190">
        <w:rPr>
          <w:rFonts w:eastAsia="Times New Roman"/>
          <w:sz w:val="24"/>
          <w:szCs w:val="24"/>
          <w:lang w:val="en-US" w:eastAsia="en-US"/>
        </w:rPr>
        <w:t>.</w:t>
      </w:r>
      <w:r w:rsidR="001C2559">
        <w:rPr>
          <w:rFonts w:eastAsia="Times New Roman"/>
          <w:sz w:val="24"/>
          <w:szCs w:val="24"/>
          <w:lang w:val="en-US" w:eastAsia="en-US"/>
        </w:rPr>
        <w:t xml:space="preserve"> </w:t>
      </w:r>
      <w:r w:rsidR="00420E6F">
        <w:rPr>
          <w:rFonts w:eastAsia="Times New Roman"/>
          <w:sz w:val="24"/>
          <w:szCs w:val="24"/>
          <w:lang w:val="en-US" w:eastAsia="en-US"/>
        </w:rPr>
        <w:t>SELECT</w:t>
      </w:r>
      <w:r w:rsidR="00297C30">
        <w:rPr>
          <w:rFonts w:eastAsia="Times New Roman"/>
          <w:sz w:val="24"/>
          <w:szCs w:val="24"/>
          <w:lang w:val="en-US" w:eastAsia="en-US"/>
        </w:rPr>
        <w:t xml:space="preserve"> sorgularını konsolda ve </w:t>
      </w:r>
      <w:r w:rsidR="00E01713">
        <w:rPr>
          <w:rFonts w:eastAsia="Times New Roman"/>
          <w:sz w:val="24"/>
          <w:szCs w:val="24"/>
          <w:lang w:val="en-US" w:eastAsia="en-US"/>
        </w:rPr>
        <w:t xml:space="preserve">yazdığımız JFrame classlarında JTable tablolarında </w:t>
      </w:r>
      <w:r w:rsidR="00297C30">
        <w:rPr>
          <w:rFonts w:eastAsia="Times New Roman"/>
          <w:sz w:val="24"/>
          <w:szCs w:val="24"/>
          <w:lang w:val="en-US" w:eastAsia="en-US"/>
        </w:rPr>
        <w:t xml:space="preserve">gösterebilmek için ResultSet </w:t>
      </w:r>
      <w:r w:rsidR="001F65FD">
        <w:rPr>
          <w:rFonts w:eastAsia="Times New Roman"/>
          <w:sz w:val="24"/>
          <w:szCs w:val="24"/>
          <w:lang w:val="en-US" w:eastAsia="en-US"/>
        </w:rPr>
        <w:t>nesnesini</w:t>
      </w:r>
      <w:r w:rsidR="00297C30">
        <w:rPr>
          <w:rFonts w:eastAsia="Times New Roman"/>
          <w:sz w:val="24"/>
          <w:szCs w:val="24"/>
          <w:lang w:val="en-US" w:eastAsia="en-US"/>
        </w:rPr>
        <w:t xml:space="preserve"> kullandık.</w:t>
      </w:r>
      <w:r w:rsidR="0032696E">
        <w:rPr>
          <w:rFonts w:eastAsia="Times New Roman"/>
          <w:sz w:val="24"/>
          <w:szCs w:val="24"/>
          <w:lang w:val="en-US" w:eastAsia="en-US"/>
        </w:rPr>
        <w:t xml:space="preserve"> Oluşturduğumuz tüm GUI classlarında (JFrame'den extend edilen classlarda) veritabanı ile bağlantı kuracağımızda DriverManager.getConnection() metodunu tekrar yazdık.</w:t>
      </w:r>
    </w:p>
    <w:p w:rsidR="00AE5147" w:rsidRDefault="00AE5147" w:rsidP="00EE0465">
      <w:pPr>
        <w:rPr>
          <w:rFonts w:eastAsia="Times New Roman"/>
          <w:sz w:val="24"/>
          <w:szCs w:val="24"/>
          <w:lang w:val="en-US" w:eastAsia="en-US"/>
        </w:rPr>
      </w:pPr>
    </w:p>
    <w:p w:rsidR="0032696E" w:rsidRPr="000F034C" w:rsidRDefault="001F65FD" w:rsidP="00EE0465">
      <w:pPr>
        <w:rPr>
          <w:rFonts w:eastAsia="Times New Roman"/>
          <w:sz w:val="25"/>
          <w:szCs w:val="25"/>
          <w:lang w:val="en-US" w:eastAsia="en-US"/>
        </w:rPr>
      </w:pPr>
      <w:r w:rsidRPr="000F034C">
        <w:rPr>
          <w:rFonts w:eastAsia="Times New Roman"/>
          <w:sz w:val="25"/>
          <w:szCs w:val="25"/>
          <w:lang w:val="en-US" w:eastAsia="en-US"/>
        </w:rPr>
        <w:t xml:space="preserve">3 - </w:t>
      </w:r>
      <w:r w:rsidR="0032696E" w:rsidRPr="000F034C">
        <w:rPr>
          <w:rFonts w:eastAsia="Times New Roman"/>
          <w:sz w:val="25"/>
          <w:szCs w:val="25"/>
          <w:lang w:val="en-US" w:eastAsia="en-US"/>
        </w:rPr>
        <w:t>İstenen modüller için GUI tasarımının yapılması ve SQL sorgularının denenmesi</w:t>
      </w:r>
    </w:p>
    <w:p w:rsidR="0032696E" w:rsidRDefault="0032696E" w:rsidP="00EE0465">
      <w:pPr>
        <w:rPr>
          <w:rFonts w:eastAsia="Times New Roman"/>
          <w:sz w:val="24"/>
          <w:szCs w:val="24"/>
          <w:lang w:val="en-US" w:eastAsia="en-US"/>
        </w:rPr>
      </w:pPr>
    </w:p>
    <w:p w:rsidR="0032696E" w:rsidRDefault="0032696E" w:rsidP="00EE0465">
      <w:pPr>
        <w:rPr>
          <w:rFonts w:eastAsia="Times New Roman"/>
          <w:sz w:val="24"/>
          <w:szCs w:val="24"/>
          <w:lang w:val="en-US" w:eastAsia="en-US"/>
        </w:rPr>
      </w:pPr>
      <w:r>
        <w:rPr>
          <w:rFonts w:eastAsia="Times New Roman"/>
          <w:sz w:val="24"/>
          <w:szCs w:val="24"/>
          <w:lang w:val="en-US" w:eastAsia="en-US"/>
        </w:rPr>
        <w:t xml:space="preserve">1. modülde istenen Insert, Update, Delete işlemlerini yapabilmek için tüm tablolar </w:t>
      </w:r>
      <w:r w:rsidR="00E01713">
        <w:rPr>
          <w:rFonts w:eastAsia="Times New Roman"/>
          <w:sz w:val="24"/>
          <w:szCs w:val="24"/>
          <w:lang w:val="en-US" w:eastAsia="en-US"/>
        </w:rPr>
        <w:t>için ayrı JFrame formları</w:t>
      </w:r>
      <w:r w:rsidR="007A4A4A">
        <w:rPr>
          <w:rFonts w:eastAsia="Times New Roman"/>
          <w:sz w:val="24"/>
          <w:szCs w:val="24"/>
          <w:lang w:val="en-US" w:eastAsia="en-US"/>
        </w:rPr>
        <w:t xml:space="preserve"> oluşturduk. Daha sonra </w:t>
      </w:r>
      <w:r w:rsidR="00E01713">
        <w:rPr>
          <w:rFonts w:eastAsia="Times New Roman"/>
          <w:sz w:val="24"/>
          <w:szCs w:val="24"/>
          <w:lang w:val="en-US" w:eastAsia="en-US"/>
        </w:rPr>
        <w:t>NetBeans IDE’de Design kısmından istediğimiz tasarımı yaptık. Insert, Update ve Delete butonlarını hazırlayıp ActionPerformed() metotlarıyla butona basıldığında çalıştırılacak kodları (veritabanına bağlanıp gerekli SQL sorgularını çalıştırmayı) yazdık. Tablolarda bulunan kolonlar için gerekli alanları girmek için JTextField’lar oluşturduk. Ayrıca daha sonra kayıtları listelemek için JTable’lar oluşturup tablo üzerinde bir satıra tıklandığında bunun text fieldlarda ilgili alana yazılmasını sağlayacak showItem() metotlarını yazdık. Kullandığımız SQL sorguları 6 tablo için de aynı. Tablolardaki kayıtları görüntüle</w:t>
      </w:r>
      <w:r w:rsidR="00B74082">
        <w:rPr>
          <w:rFonts w:eastAsia="Times New Roman"/>
          <w:sz w:val="24"/>
          <w:szCs w:val="24"/>
          <w:lang w:val="en-US" w:eastAsia="en-US"/>
        </w:rPr>
        <w:t>mek için</w:t>
      </w:r>
      <w:r w:rsidR="00E01713">
        <w:rPr>
          <w:rFonts w:eastAsia="Times New Roman"/>
          <w:sz w:val="24"/>
          <w:szCs w:val="24"/>
          <w:lang w:val="en-US" w:eastAsia="en-US"/>
        </w:rPr>
        <w:t xml:space="preserve"> </w:t>
      </w:r>
      <w:r w:rsidR="00B74082">
        <w:rPr>
          <w:rFonts w:eastAsia="Times New Roman"/>
          <w:sz w:val="24"/>
          <w:szCs w:val="24"/>
          <w:lang w:val="en-US" w:eastAsia="en-US"/>
        </w:rPr>
        <w:t>“</w:t>
      </w:r>
      <w:r w:rsidR="00E01713">
        <w:rPr>
          <w:rFonts w:eastAsia="Times New Roman"/>
          <w:sz w:val="24"/>
          <w:szCs w:val="24"/>
          <w:lang w:val="en-US" w:eastAsia="en-US"/>
        </w:rPr>
        <w:t xml:space="preserve">SELECT * FROM </w:t>
      </w:r>
      <w:r w:rsidR="00B74082">
        <w:rPr>
          <w:rFonts w:eastAsia="Times New Roman"/>
          <w:sz w:val="24"/>
          <w:szCs w:val="24"/>
          <w:lang w:val="en-US" w:eastAsia="en-US"/>
        </w:rPr>
        <w:t>Tbl_Ilan”</w:t>
      </w:r>
      <w:r w:rsidR="00E01713">
        <w:rPr>
          <w:rFonts w:eastAsia="Times New Roman"/>
          <w:sz w:val="24"/>
          <w:szCs w:val="24"/>
          <w:lang w:val="en-US" w:eastAsia="en-US"/>
        </w:rPr>
        <w:t>, Update için</w:t>
      </w:r>
      <w:r w:rsidR="00B74082">
        <w:rPr>
          <w:rFonts w:eastAsia="Times New Roman"/>
          <w:sz w:val="24"/>
          <w:szCs w:val="24"/>
          <w:lang w:val="en-US" w:eastAsia="en-US"/>
        </w:rPr>
        <w:t xml:space="preserve"> “UPDATE Tbl_Ilan SET Ilan_Adi = ‘&lt;yeni_deger&gt;’” şeklin</w:t>
      </w:r>
      <w:r w:rsidR="007A4A4A">
        <w:rPr>
          <w:rFonts w:eastAsia="Times New Roman"/>
          <w:sz w:val="24"/>
          <w:szCs w:val="24"/>
          <w:lang w:val="en-US" w:eastAsia="en-US"/>
        </w:rPr>
        <w:t>de (burada &lt;yeni_deger&gt; kısmı JT</w:t>
      </w:r>
      <w:r w:rsidR="00B74082">
        <w:rPr>
          <w:rFonts w:eastAsia="Times New Roman"/>
          <w:sz w:val="24"/>
          <w:szCs w:val="24"/>
          <w:lang w:val="en-US" w:eastAsia="en-US"/>
        </w:rPr>
        <w:t xml:space="preserve">extField ile kullanıcıdan alınacak), Delete için “DELETE FROM Tbl_Ilan WHERE IlanID = ‘&lt;ID&gt;’, Insert için “INSERT INTO Tbl_Ilan(Ilan_Adi, Ilan_Fiyat, Ilan_Km, Ilan_Tarih, Ilan_ArabaID, Ilan_SehirID) VALUES (‘?’, ‘?’, ‘?’, ‘?’, ‘?’, ‘?’) şeklinde PreparedStatement </w:t>
      </w:r>
      <w:r w:rsidR="00B74082">
        <w:rPr>
          <w:rFonts w:eastAsia="Times New Roman"/>
          <w:sz w:val="24"/>
          <w:szCs w:val="24"/>
          <w:lang w:val="en-US" w:eastAsia="en-US"/>
        </w:rPr>
        <w:t>interfaceini kullanarak SQL sorguları yazdık ve veritabanına bağlanıp çalıştırdık. Diğer 5 tabloyu da (Tbl_Araba, Tbl_YakitTuru, Tbl_VitesTuru, Tbl_Renk, Tbl_Sehir) benzer şekilde yaptık. Tbl_Ilan tablosunda diğerlerinden farklı olarak tarih kısmı da var, tarihi kullanıcıdan input olarak alabilmek için jcalendar-1.4 kütüphanesini projeye import ettik ve JDateChooser componentini kullandık.</w:t>
      </w:r>
      <w:r w:rsidR="00170A01">
        <w:rPr>
          <w:rFonts w:eastAsia="Times New Roman"/>
          <w:sz w:val="24"/>
          <w:szCs w:val="24"/>
          <w:lang w:val="en-US" w:eastAsia="en-US"/>
        </w:rPr>
        <w:t xml:space="preserve"> 2. modül için GUI tasarımını önce 7-8 sorgu için ayrı JFrame’ler oluşturarak yapmayı veya bir JFrame içinde ayrı JPanel'ler oluşturarak yapmayı planlamıştık fakat hepsini tek bir JFrame içinde tek bir JPanel'de yapabileceğimizi fark edince bu şekilde yaptık. 1. modüle benzer şekilde 2. modüldede (FiltrelemeWindow classında) istenen inputları almak için JTextField'lar, JComboBox'lar, JCheckBox'lar</w:t>
      </w:r>
      <w:r w:rsidR="007A4A4A">
        <w:rPr>
          <w:rFonts w:eastAsia="Times New Roman"/>
          <w:sz w:val="24"/>
          <w:szCs w:val="24"/>
          <w:lang w:val="en-US" w:eastAsia="en-US"/>
        </w:rPr>
        <w:t>, Sorgula isminde bir</w:t>
      </w:r>
      <w:r w:rsidR="00170A01">
        <w:rPr>
          <w:rFonts w:eastAsia="Times New Roman"/>
          <w:sz w:val="24"/>
          <w:szCs w:val="24"/>
          <w:lang w:val="en-US" w:eastAsia="en-US"/>
        </w:rPr>
        <w:t xml:space="preserve"> JButton ve sorgu sonucunu göstermek için bir JTable kullandık.</w:t>
      </w:r>
    </w:p>
    <w:p w:rsidR="001F65FD" w:rsidRDefault="001F65FD" w:rsidP="00EE0465">
      <w:pPr>
        <w:rPr>
          <w:rFonts w:eastAsia="Times New Roman"/>
          <w:sz w:val="24"/>
          <w:szCs w:val="24"/>
          <w:lang w:val="en-US" w:eastAsia="en-US"/>
        </w:rPr>
      </w:pPr>
    </w:p>
    <w:p w:rsidR="001F65FD" w:rsidRPr="000F034C" w:rsidRDefault="001F65FD" w:rsidP="00EE0465">
      <w:pPr>
        <w:rPr>
          <w:rFonts w:eastAsia="Times New Roman"/>
          <w:sz w:val="25"/>
          <w:szCs w:val="25"/>
          <w:lang w:val="en-US" w:eastAsia="en-US"/>
        </w:rPr>
      </w:pPr>
      <w:r w:rsidRPr="000F034C">
        <w:rPr>
          <w:rFonts w:eastAsia="Times New Roman"/>
          <w:sz w:val="25"/>
          <w:szCs w:val="25"/>
          <w:lang w:val="en-US" w:eastAsia="en-US"/>
        </w:rPr>
        <w:t xml:space="preserve">4 - </w:t>
      </w:r>
      <w:r w:rsidR="007A4A4A" w:rsidRPr="000F034C">
        <w:rPr>
          <w:rFonts w:eastAsia="Times New Roman"/>
          <w:sz w:val="25"/>
          <w:szCs w:val="25"/>
          <w:lang w:val="en-US" w:eastAsia="en-US"/>
        </w:rPr>
        <w:t>1. Modül için classların oluşturulup gerekli bileşenlerin yazılması</w:t>
      </w:r>
    </w:p>
    <w:p w:rsidR="007A4A4A" w:rsidRDefault="007A4A4A" w:rsidP="00EE0465">
      <w:pPr>
        <w:rPr>
          <w:rFonts w:eastAsia="Times New Roman"/>
          <w:sz w:val="24"/>
          <w:szCs w:val="24"/>
          <w:lang w:val="en-US" w:eastAsia="en-US"/>
        </w:rPr>
      </w:pPr>
    </w:p>
    <w:p w:rsidR="007A4A4A" w:rsidRDefault="007A4A4A" w:rsidP="00EE0465">
      <w:pPr>
        <w:rPr>
          <w:rFonts w:eastAsia="Times New Roman"/>
          <w:sz w:val="24"/>
          <w:szCs w:val="24"/>
          <w:lang w:val="en-US" w:eastAsia="en-US"/>
        </w:rPr>
      </w:pPr>
      <w:r>
        <w:rPr>
          <w:rFonts w:eastAsia="Times New Roman"/>
          <w:sz w:val="24"/>
          <w:szCs w:val="24"/>
          <w:lang w:val="en-US" w:eastAsia="en-US"/>
        </w:rPr>
        <w:t xml:space="preserve">1. modülde tüm tablolar için veritabanındaki kayıtları okuyup ArrayList tipinde kaydedebilmek için ayrı GUI dışında bir class daha oluşturduk. Örneğin Araba classında int tipinde id, vitesturuid, yakitturuid, renkid ve String tipinde marka ve model özellikleri ve bunların get-set metotları ve constructor metodu bulunuyor. ArabaWindow GUI classında getArabaList() metodu ilk olarak “SELECT * FROM Tbl_Araba” sorgusuyla Tbl_Araba tablosundaki tüm kayıtları okur ve while döngüsü içinde bunları tek tek new Araba() constructor metoduna parametre olarak göndererek yeni Araba nesnesi oluşturur. Daha sonra ArrayList&lt;Araba&gt; tipinde arabalistesi ArrayList’ine ekler. Tüm tablolar için getList() metotlarını bu şekilde yazdıktan sonra oluşturduğumuz JTable’da göstermek için farklı bir metot daha yazdık. Örneğin ArabaWindow classı içinde arabalaritablodaGoster() metodu önce getArabaList() metodu ile veritabanındaki kayıtları alıp for döngüsü içinde bunları </w:t>
      </w:r>
      <w:r>
        <w:rPr>
          <w:rFonts w:eastAsia="Times New Roman"/>
          <w:sz w:val="24"/>
          <w:szCs w:val="24"/>
          <w:lang w:val="en-US" w:eastAsia="en-US"/>
        </w:rPr>
        <w:lastRenderedPageBreak/>
        <w:t>oluşturulan tablodaki sütunlara addRow() hazır metodunu kullanarak tek tek ekler. Bunun dışında showItem() metodu ile tabloda üzerine tıkladığımız bilgilerin gerekli text fieldlarda görünmesini sağladık, böylece Delete işlemi için gerekli alanları tek tek doldurmaya gerek kalmadı.</w:t>
      </w:r>
      <w:r w:rsidR="00B87AF1">
        <w:rPr>
          <w:rFonts w:eastAsia="Times New Roman"/>
          <w:sz w:val="24"/>
          <w:szCs w:val="24"/>
          <w:lang w:val="en-US" w:eastAsia="en-US"/>
        </w:rPr>
        <w:t xml:space="preserve"> Son olarak Tbl_Ilan ve Tbl_Araba tabloları için yazdığımız comboboxgetList() metotlarıyla tabloda üzerine tıkladığımız kayıtta ilgili alanın JComboBox'ta seçili olmasını sağladık.</w:t>
      </w:r>
    </w:p>
    <w:p w:rsidR="001F65FD" w:rsidRDefault="001F65FD" w:rsidP="00EE0465">
      <w:pPr>
        <w:rPr>
          <w:rFonts w:eastAsia="Times New Roman"/>
          <w:sz w:val="24"/>
          <w:szCs w:val="24"/>
          <w:lang w:val="en-US" w:eastAsia="en-US"/>
        </w:rPr>
      </w:pPr>
    </w:p>
    <w:p w:rsidR="001F65FD" w:rsidRPr="000F034C" w:rsidRDefault="001F65FD" w:rsidP="00EE0465">
      <w:pPr>
        <w:rPr>
          <w:rFonts w:eastAsia="Times New Roman"/>
          <w:sz w:val="25"/>
          <w:szCs w:val="25"/>
          <w:lang w:val="en-US" w:eastAsia="en-US"/>
        </w:rPr>
      </w:pPr>
      <w:r w:rsidRPr="000F034C">
        <w:rPr>
          <w:rFonts w:eastAsia="Times New Roman"/>
          <w:sz w:val="25"/>
          <w:szCs w:val="25"/>
          <w:lang w:val="en-US" w:eastAsia="en-US"/>
        </w:rPr>
        <w:t>5 -</w:t>
      </w:r>
      <w:r w:rsidR="002B06FD" w:rsidRPr="000F034C">
        <w:rPr>
          <w:rFonts w:eastAsia="Times New Roman"/>
          <w:sz w:val="25"/>
          <w:szCs w:val="25"/>
          <w:lang w:val="en-US" w:eastAsia="en-US"/>
        </w:rPr>
        <w:t xml:space="preserve"> 2. Modül için classların oluşturulup gerekli bileşenlerin yazılması</w:t>
      </w:r>
    </w:p>
    <w:p w:rsidR="002B06FD" w:rsidRDefault="002B06FD" w:rsidP="00EE0465">
      <w:pPr>
        <w:rPr>
          <w:rFonts w:eastAsia="Times New Roman"/>
          <w:sz w:val="24"/>
          <w:szCs w:val="24"/>
          <w:lang w:val="en-US" w:eastAsia="en-US"/>
        </w:rPr>
      </w:pPr>
    </w:p>
    <w:p w:rsidR="002B06FD" w:rsidRDefault="002B06FD" w:rsidP="00EE0465">
      <w:pPr>
        <w:rPr>
          <w:rFonts w:eastAsia="Times New Roman"/>
          <w:sz w:val="24"/>
          <w:szCs w:val="24"/>
          <w:lang w:val="en-US" w:eastAsia="en-US"/>
        </w:rPr>
      </w:pPr>
      <w:r>
        <w:rPr>
          <w:rFonts w:eastAsia="Times New Roman"/>
          <w:sz w:val="24"/>
          <w:szCs w:val="24"/>
          <w:lang w:val="en-US" w:eastAsia="en-US"/>
        </w:rPr>
        <w:t>2. modülde (FiltrelemeWindow classı içinde) yazdığımız alttaki sorgu ile veritabanına bağlanıp Tbl_Ilan tablosundan IlanID, Ilan_Adi, Ilan_Fiyat, Ilan_Km, Ilan_Tarih kolonlarını, Tbl_Araba tablosundan Araba_Marka, Araba_Model kolonlarını, Tbl_YakitTuru tablosundan Yakit_Turu kolonunu, Tbl_VitesTuru tablosundan Vites_Turu kolonunu, Tbl_Renk tablosundan Renk kolonunu, Tbl_Sehir tablosundan Sehir kolonunundaki kayıtları almayı sağladık.</w:t>
      </w:r>
    </w:p>
    <w:p w:rsidR="003002A8" w:rsidRDefault="003002A8" w:rsidP="00EE0465">
      <w:pPr>
        <w:rPr>
          <w:rFonts w:eastAsia="Times New Roman"/>
          <w:i/>
          <w:sz w:val="22"/>
          <w:szCs w:val="22"/>
          <w:lang w:val="en-US" w:eastAsia="en-US"/>
        </w:rPr>
      </w:pPr>
    </w:p>
    <w:p w:rsidR="002B06FD" w:rsidRPr="002B06FD" w:rsidRDefault="002B06FD" w:rsidP="00EE0465">
      <w:pPr>
        <w:rPr>
          <w:rFonts w:eastAsia="Times New Roman"/>
          <w:i/>
          <w:sz w:val="22"/>
          <w:szCs w:val="22"/>
          <w:lang w:val="en-US" w:eastAsia="en-US"/>
        </w:rPr>
      </w:pPr>
      <w:r w:rsidRPr="002B06FD">
        <w:rPr>
          <w:rFonts w:eastAsia="Times New Roman"/>
          <w:i/>
          <w:sz w:val="22"/>
          <w:szCs w:val="22"/>
          <w:lang w:val="en-US" w:eastAsia="en-US"/>
        </w:rPr>
        <w:t>"SELECT i.IlanID, i.Ilan_Adi, i.Ilan_Fiyat, i.Ilan_Km, i.Ilan_Tarih, a.Araba_Marka, a.Araba_Model, y.Yakit_Turu, v.Vites_Turu, r.Renk, s.Sehir FROM Tbl_Ilan i LEFT JOIN Tbl_Araba a ON i.Ilan_ArabaID = a.ArabaID LEFT JOIN Tbl_YakitTuru y ON a.Araba_YakitTuruID = y.YakitTuruID LEFT JOIN Tbl_VitesTuru v ON a.Araba_VitesTuruID = v.VitesTuruID LEFT JOIN Tbl_Renk r ON a.Araba_RenkID = r.RenkID LEFT JOIN Tbl_Sehir s ON i.Ilan_SehirID = s.SehirID WHERE 1=1";</w:t>
      </w:r>
    </w:p>
    <w:p w:rsidR="003002A8" w:rsidRDefault="003002A8" w:rsidP="00EE0465">
      <w:pPr>
        <w:rPr>
          <w:rFonts w:eastAsia="Times New Roman"/>
          <w:sz w:val="24"/>
          <w:szCs w:val="24"/>
          <w:lang w:val="en-US" w:eastAsia="en-US"/>
        </w:rPr>
      </w:pPr>
    </w:p>
    <w:p w:rsidR="002B06FD" w:rsidRDefault="002B06FD" w:rsidP="00EE0465">
      <w:pPr>
        <w:rPr>
          <w:rFonts w:eastAsia="Times New Roman"/>
          <w:sz w:val="24"/>
          <w:szCs w:val="24"/>
          <w:lang w:val="en-US" w:eastAsia="en-US"/>
        </w:rPr>
      </w:pPr>
      <w:r>
        <w:rPr>
          <w:rFonts w:eastAsia="Times New Roman"/>
          <w:sz w:val="24"/>
          <w:szCs w:val="24"/>
          <w:lang w:val="en-US" w:eastAsia="en-US"/>
        </w:rPr>
        <w:t>Daha sonra bu kayıtları oluşturduğumuz JTable’a atabilmek için</w:t>
      </w:r>
      <w:r w:rsidR="002515AC">
        <w:rPr>
          <w:rFonts w:eastAsia="Times New Roman"/>
          <w:sz w:val="24"/>
          <w:szCs w:val="24"/>
          <w:lang w:val="en-US" w:eastAsia="en-US"/>
        </w:rPr>
        <w:t xml:space="preserve"> içinde gerekli id, ilanadi, fiyat, yakitturu gibi 11 tane özelliği bulunduran SQL classını yazdık. FiltrelemeWindow classında ArrayList&lt;SQL&gt; tipindeki getList() metodu ile üstteki SQL sorgusunun sonuçlarını new SQL() constructorı ile yeni nesnelere atadık, daha sonra bu nesneleri tablodaGoster() metodunda kullanarak JTable’ın kolonlarına atadık. Ayrıca </w:t>
      </w:r>
      <w:r w:rsidR="002515AC">
        <w:rPr>
          <w:rFonts w:eastAsia="Times New Roman"/>
          <w:sz w:val="24"/>
          <w:szCs w:val="24"/>
          <w:lang w:val="en-US" w:eastAsia="en-US"/>
        </w:rPr>
        <w:t>oluşturduğumuz JComboBox'ları da mevcut kayıtlarla doldurmak için getList() metodu içinde ilgili tabloda SELECT sorguları ile ilgili kolondaki kayıtları combobox’a ekledik.</w:t>
      </w:r>
    </w:p>
    <w:p w:rsidR="002B06FD" w:rsidRDefault="002515AC" w:rsidP="00EE0465">
      <w:pPr>
        <w:rPr>
          <w:rFonts w:eastAsia="Times New Roman"/>
          <w:sz w:val="24"/>
          <w:szCs w:val="24"/>
          <w:lang w:val="en-US" w:eastAsia="en-US"/>
        </w:rPr>
      </w:pPr>
      <w:r>
        <w:rPr>
          <w:rFonts w:eastAsia="Times New Roman"/>
          <w:sz w:val="24"/>
          <w:szCs w:val="24"/>
          <w:lang w:val="en-US" w:eastAsia="en-US"/>
        </w:rPr>
        <w:t xml:space="preserve">Son olarak projenin en önemli kısmı olan filtreleme için, oluşturduğumuz </w:t>
      </w:r>
      <w:r w:rsidR="002B06FD">
        <w:rPr>
          <w:rFonts w:eastAsia="Times New Roman"/>
          <w:sz w:val="24"/>
          <w:szCs w:val="24"/>
          <w:lang w:val="en-US" w:eastAsia="en-US"/>
        </w:rPr>
        <w:t>Sorgula butonu</w:t>
      </w:r>
      <w:r>
        <w:rPr>
          <w:rFonts w:eastAsia="Times New Roman"/>
          <w:sz w:val="24"/>
          <w:szCs w:val="24"/>
          <w:lang w:val="en-US" w:eastAsia="en-US"/>
        </w:rPr>
        <w:t>nun ActionPerformed() metodunda, üstteki SQL sorgusunun sonuna “query +=” kodlarıyla JTextField, JComboBox, JCheckBox alanlarıyla kullanıcıdan aldığımız inputlara göre “ AND r.Renk = ‘&lt;renk&gt;’” şeklinde eklemeler yaptık. Örneğin ilan adına göre azalan sıralama seçiliyse sorgunun sonuna “</w:t>
      </w:r>
      <w:r w:rsidR="004C73D0">
        <w:rPr>
          <w:rFonts w:eastAsia="Times New Roman"/>
          <w:sz w:val="24"/>
          <w:szCs w:val="24"/>
          <w:lang w:val="en-US" w:eastAsia="en-US"/>
        </w:rPr>
        <w:t xml:space="preserve"> ORDER BY i.Ilan_Adi DESC” Stringi ekleniyor. Daha sonra filtrel</w:t>
      </w:r>
      <w:r w:rsidR="00506369">
        <w:rPr>
          <w:rFonts w:eastAsia="Times New Roman"/>
          <w:sz w:val="24"/>
          <w:szCs w:val="24"/>
          <w:lang w:val="en-US" w:eastAsia="en-US"/>
        </w:rPr>
        <w:t>eme sonunda sorgunun son halini veritabanında çalıştırıp yine döngü içinde</w:t>
      </w:r>
      <w:r w:rsidR="004C73D0">
        <w:rPr>
          <w:rFonts w:eastAsia="Times New Roman"/>
          <w:sz w:val="24"/>
          <w:szCs w:val="24"/>
          <w:lang w:val="en-US" w:eastAsia="en-US"/>
        </w:rPr>
        <w:t xml:space="preserve"> SQL classı</w:t>
      </w:r>
      <w:r w:rsidR="00506369">
        <w:rPr>
          <w:rFonts w:eastAsia="Times New Roman"/>
          <w:sz w:val="24"/>
          <w:szCs w:val="24"/>
          <w:lang w:val="en-US" w:eastAsia="en-US"/>
        </w:rPr>
        <w:t xml:space="preserve"> tipinde </w:t>
      </w:r>
      <w:r w:rsidR="004C73D0">
        <w:rPr>
          <w:rFonts w:eastAsia="Times New Roman"/>
          <w:sz w:val="24"/>
          <w:szCs w:val="24"/>
          <w:lang w:val="en-US" w:eastAsia="en-US"/>
        </w:rPr>
        <w:t xml:space="preserve">records özelliğine </w:t>
      </w:r>
      <w:r w:rsidR="00506369">
        <w:rPr>
          <w:rFonts w:eastAsia="Times New Roman"/>
          <w:sz w:val="24"/>
          <w:szCs w:val="24"/>
          <w:lang w:val="en-US" w:eastAsia="en-US"/>
        </w:rPr>
        <w:t>kaydettik</w:t>
      </w:r>
      <w:r w:rsidR="004C73D0">
        <w:rPr>
          <w:rFonts w:eastAsia="Times New Roman"/>
          <w:sz w:val="24"/>
          <w:szCs w:val="24"/>
          <w:lang w:val="en-US" w:eastAsia="en-US"/>
        </w:rPr>
        <w:t>. Son</w:t>
      </w:r>
      <w:r w:rsidR="00506369">
        <w:rPr>
          <w:rFonts w:eastAsia="Times New Roman"/>
          <w:sz w:val="24"/>
          <w:szCs w:val="24"/>
          <w:lang w:val="en-US" w:eastAsia="en-US"/>
        </w:rPr>
        <w:t xml:space="preserve"> olarak bu records’u döngü</w:t>
      </w:r>
      <w:r w:rsidR="004C73D0">
        <w:rPr>
          <w:rFonts w:eastAsia="Times New Roman"/>
          <w:sz w:val="24"/>
          <w:szCs w:val="24"/>
          <w:lang w:val="en-US" w:eastAsia="en-US"/>
        </w:rPr>
        <w:t xml:space="preserve"> içinde oluşturduğumuz tablodaki kolonlara ekleyerek doğru bir şekilde filtreleme işlemini tamamladık.</w:t>
      </w:r>
    </w:p>
    <w:p w:rsidR="001F65FD" w:rsidRDefault="001F65FD" w:rsidP="00EE0465">
      <w:pPr>
        <w:rPr>
          <w:rFonts w:eastAsia="Times New Roman"/>
          <w:sz w:val="24"/>
          <w:szCs w:val="24"/>
          <w:lang w:val="en-US" w:eastAsia="en-US"/>
        </w:rPr>
      </w:pPr>
    </w:p>
    <w:p w:rsidR="001F65FD" w:rsidRPr="000F034C" w:rsidRDefault="001F65FD" w:rsidP="00EE0465">
      <w:pPr>
        <w:rPr>
          <w:rFonts w:eastAsia="Times New Roman"/>
          <w:sz w:val="25"/>
          <w:szCs w:val="25"/>
          <w:lang w:val="en-US" w:eastAsia="en-US"/>
        </w:rPr>
      </w:pPr>
      <w:r w:rsidRPr="000F034C">
        <w:rPr>
          <w:rFonts w:eastAsia="Times New Roman"/>
          <w:sz w:val="25"/>
          <w:szCs w:val="25"/>
          <w:lang w:val="en-US" w:eastAsia="en-US"/>
        </w:rPr>
        <w:t>6 - Veritabanının ER (Entity-Relationship) diyagramının oluşturulması</w:t>
      </w:r>
    </w:p>
    <w:p w:rsidR="001F65FD" w:rsidRDefault="001F65FD" w:rsidP="00EE0465">
      <w:pPr>
        <w:rPr>
          <w:rFonts w:eastAsia="Times New Roman"/>
          <w:sz w:val="24"/>
          <w:szCs w:val="24"/>
          <w:lang w:val="en-US" w:eastAsia="en-US"/>
        </w:rPr>
      </w:pPr>
    </w:p>
    <w:p w:rsidR="005C6DF8" w:rsidRPr="005C6DF8" w:rsidRDefault="004C73D0" w:rsidP="00F5478E">
      <w:pPr>
        <w:suppressAutoHyphens w:val="0"/>
        <w:jc w:val="left"/>
        <w:rPr>
          <w:rFonts w:eastAsia="Times New Roman"/>
          <w:sz w:val="24"/>
          <w:szCs w:val="24"/>
          <w:lang w:val="en-US" w:eastAsia="en-US"/>
        </w:rPr>
      </w:pPr>
      <w:r>
        <w:rPr>
          <w:rFonts w:eastAsia="Times New Roman"/>
          <w:sz w:val="24"/>
          <w:szCs w:val="24"/>
          <w:lang w:val="en-US" w:eastAsia="en-US"/>
        </w:rPr>
        <w:t xml:space="preserve">İlk aşamada veritabanını </w:t>
      </w:r>
      <w:r w:rsidR="00506369">
        <w:rPr>
          <w:rFonts w:eastAsia="Times New Roman"/>
          <w:sz w:val="24"/>
          <w:szCs w:val="24"/>
          <w:lang w:val="en-US" w:eastAsia="en-US"/>
        </w:rPr>
        <w:t>hazırlarken</w:t>
      </w:r>
      <w:r>
        <w:rPr>
          <w:rFonts w:eastAsia="Times New Roman"/>
          <w:sz w:val="24"/>
          <w:szCs w:val="24"/>
          <w:lang w:val="en-US" w:eastAsia="en-US"/>
        </w:rPr>
        <w:t xml:space="preserve"> MySQL Workbench programında foreign keyleri tanımlamak için ER diyagramını oluşturup diyagram üzerinden tanımlamıştık. Projeyi bitirdikten sonra Navicat for MySQL programlarını kullanarak bir tane daha ER diyagramı oluşturduk. Bunlardan MyS</w:t>
      </w:r>
      <w:r w:rsidR="00506369">
        <w:rPr>
          <w:rFonts w:eastAsia="Times New Roman"/>
          <w:sz w:val="24"/>
          <w:szCs w:val="24"/>
          <w:lang w:val="en-US" w:eastAsia="en-US"/>
        </w:rPr>
        <w:t>QL Workbench ile oluşturduğumuzu beğendiğimiz için onu</w:t>
      </w:r>
      <w:r>
        <w:rPr>
          <w:rFonts w:eastAsia="Times New Roman"/>
          <w:sz w:val="24"/>
          <w:szCs w:val="24"/>
          <w:lang w:val="en-US" w:eastAsia="en-US"/>
        </w:rPr>
        <w:t xml:space="preserve"> kullandık.</w:t>
      </w:r>
    </w:p>
    <w:p w:rsidR="00CF716A" w:rsidRDefault="00CF716A" w:rsidP="0037793F">
      <w:pPr>
        <w:pStyle w:val="AbstractHeading"/>
        <w:jc w:val="both"/>
        <w:rPr>
          <w:b w:val="0"/>
          <w:sz w:val="24"/>
          <w:szCs w:val="24"/>
        </w:rPr>
      </w:pPr>
    </w:p>
    <w:p w:rsidR="00CF716A" w:rsidRPr="00CF716A" w:rsidRDefault="00CF716A" w:rsidP="0037793F">
      <w:pPr>
        <w:pStyle w:val="AbstractHeading"/>
        <w:jc w:val="both"/>
        <w:rPr>
          <w:b w:val="0"/>
          <w:sz w:val="25"/>
          <w:szCs w:val="25"/>
        </w:rPr>
      </w:pPr>
      <w:r w:rsidRPr="00CF716A">
        <w:rPr>
          <w:b w:val="0"/>
          <w:sz w:val="25"/>
          <w:szCs w:val="25"/>
        </w:rPr>
        <w:t>7 - Veritabanı hatalarının düzeltilmesi</w:t>
      </w:r>
    </w:p>
    <w:p w:rsidR="00CF716A" w:rsidRDefault="00CF716A" w:rsidP="0037793F">
      <w:pPr>
        <w:pStyle w:val="AbstractHeading"/>
        <w:jc w:val="both"/>
        <w:rPr>
          <w:b w:val="0"/>
          <w:sz w:val="24"/>
          <w:szCs w:val="24"/>
        </w:rPr>
      </w:pPr>
      <w:r>
        <w:rPr>
          <w:b w:val="0"/>
          <w:sz w:val="24"/>
          <w:szCs w:val="24"/>
        </w:rPr>
        <w:t xml:space="preserve">Programda denemeler yaparken bazı durumlarda Delete işleminin çalışmadığını fark ettik. Bunun nedeninin bir tablonun başka bir tabloya foreign key kısıta ile bağlı olmasını ve veritabanı oluştururken “creates-db-tables.sql” dosyasında foreign keyleri tanımlarken “ON DELETE NO ACTION” seçeneği ile tanımlamamızdan dolayı olduğunu anladık. Bu kısmı “ON DELETE CASCADE” yaptığımızda örneğin Tbl_Araba tablosunda sileceğimiz kayıt Tbl_Ilan tablosunda </w:t>
      </w:r>
      <w:r>
        <w:rPr>
          <w:b w:val="0"/>
          <w:sz w:val="24"/>
          <w:szCs w:val="24"/>
        </w:rPr>
        <w:lastRenderedPageBreak/>
        <w:t>Ilan_ArabaID sütununa bağlı kaydın da silinmesine sebep oluyordu. Bu nedenle foreign keyleri “ON DELETE SET NULL” seçeneğiyle tanımladık.</w:t>
      </w:r>
    </w:p>
    <w:p w:rsidR="00CF716A" w:rsidRDefault="00CF716A" w:rsidP="0037793F">
      <w:pPr>
        <w:pStyle w:val="AbstractHeading"/>
        <w:jc w:val="both"/>
        <w:rPr>
          <w:b w:val="0"/>
          <w:sz w:val="24"/>
          <w:szCs w:val="24"/>
        </w:rPr>
      </w:pPr>
    </w:p>
    <w:p w:rsidR="00EE0465" w:rsidRDefault="005875AC">
      <w:pPr>
        <w:pStyle w:val="AbstractHeading"/>
        <w:jc w:val="both"/>
        <w:rPr>
          <w:sz w:val="32"/>
          <w:szCs w:val="32"/>
        </w:rPr>
      </w:pPr>
      <w:r>
        <w:rPr>
          <w:sz w:val="32"/>
          <w:szCs w:val="32"/>
        </w:rPr>
        <w:t xml:space="preserve">2 </w:t>
      </w:r>
      <w:r w:rsidRPr="005875AC">
        <w:rPr>
          <w:sz w:val="32"/>
          <w:szCs w:val="32"/>
        </w:rPr>
        <w:t>-</w:t>
      </w:r>
      <w:r>
        <w:rPr>
          <w:sz w:val="32"/>
          <w:szCs w:val="32"/>
        </w:rPr>
        <w:t xml:space="preserve"> </w:t>
      </w:r>
      <w:r w:rsidR="000537FC">
        <w:rPr>
          <w:sz w:val="32"/>
          <w:szCs w:val="32"/>
        </w:rPr>
        <w:t>Yazılım Mimarisi</w:t>
      </w:r>
    </w:p>
    <w:p w:rsidR="00CF5A62" w:rsidRPr="001F65FD" w:rsidRDefault="00CF5A62">
      <w:pPr>
        <w:pStyle w:val="AbstractHeading"/>
        <w:jc w:val="both"/>
        <w:rPr>
          <w:b w:val="0"/>
          <w:sz w:val="24"/>
          <w:szCs w:val="24"/>
        </w:rPr>
      </w:pPr>
      <w:r w:rsidRPr="001F65FD">
        <w:rPr>
          <w:b w:val="0"/>
          <w:sz w:val="24"/>
          <w:szCs w:val="24"/>
        </w:rPr>
        <w:t>Programı yazmak için JDK 8u172 sürümüyle NetBeans 8.2 IDE’yi, veritabanı bağlantıs</w:t>
      </w:r>
      <w:r w:rsidR="00F1584A" w:rsidRPr="001F65FD">
        <w:rPr>
          <w:b w:val="0"/>
          <w:sz w:val="24"/>
          <w:szCs w:val="24"/>
        </w:rPr>
        <w:t xml:space="preserve">ı için </w:t>
      </w:r>
      <w:r w:rsidR="001F65FD" w:rsidRPr="001F65FD">
        <w:rPr>
          <w:b w:val="0"/>
          <w:sz w:val="24"/>
          <w:szCs w:val="24"/>
        </w:rPr>
        <w:t>Java Database Connectivity kütüphanesi içinde bulunan MySQL Connector J 5.1.23’ü</w:t>
      </w:r>
      <w:r w:rsidR="00F1584A" w:rsidRPr="001F65FD">
        <w:rPr>
          <w:b w:val="0"/>
          <w:sz w:val="24"/>
          <w:szCs w:val="24"/>
        </w:rPr>
        <w:t xml:space="preserve">, </w:t>
      </w:r>
      <w:r w:rsidR="008D6B07">
        <w:rPr>
          <w:b w:val="0"/>
          <w:sz w:val="24"/>
          <w:szCs w:val="24"/>
        </w:rPr>
        <w:t>GUI için Swing ve AWT API’lerini</w:t>
      </w:r>
      <w:r w:rsidRPr="001F65FD">
        <w:rPr>
          <w:b w:val="0"/>
          <w:sz w:val="24"/>
          <w:szCs w:val="24"/>
        </w:rPr>
        <w:t xml:space="preserve"> kullandık.</w:t>
      </w:r>
    </w:p>
    <w:p w:rsidR="001B2A29" w:rsidRDefault="00506369" w:rsidP="001B2A29">
      <w:pPr>
        <w:pStyle w:val="AbstractHeading"/>
        <w:jc w:val="both"/>
        <w:rPr>
          <w:b w:val="0"/>
          <w:sz w:val="24"/>
          <w:szCs w:val="24"/>
        </w:rPr>
      </w:pPr>
      <w:r>
        <w:rPr>
          <w:b w:val="0"/>
          <w:noProof/>
          <w:sz w:val="24"/>
          <w:szCs w:val="24"/>
          <w:lang w:val="en-US" w:eastAsia="en-US"/>
        </w:rPr>
        <w:drawing>
          <wp:inline distT="0" distB="0" distL="0" distR="0">
            <wp:extent cx="3193057" cy="39322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3193057" cy="3932261"/>
                    </a:xfrm>
                    <a:prstGeom prst="rect">
                      <a:avLst/>
                    </a:prstGeom>
                  </pic:spPr>
                </pic:pic>
              </a:graphicData>
            </a:graphic>
          </wp:inline>
        </w:drawing>
      </w:r>
    </w:p>
    <w:p w:rsidR="00EF3229" w:rsidRPr="001504F3" w:rsidRDefault="001B2A29">
      <w:pPr>
        <w:pStyle w:val="AbstractHeading"/>
        <w:jc w:val="both"/>
        <w:rPr>
          <w:b w:val="0"/>
          <w:i/>
        </w:rPr>
      </w:pPr>
      <w:r w:rsidRPr="00F31A08">
        <w:rPr>
          <w:b w:val="0"/>
          <w:i/>
        </w:rPr>
        <w:t>Şekil</w:t>
      </w:r>
      <w:r>
        <w:rPr>
          <w:b w:val="0"/>
          <w:i/>
        </w:rPr>
        <w:t xml:space="preserve"> 1</w:t>
      </w:r>
      <w:r w:rsidRPr="00F31A08">
        <w:rPr>
          <w:b w:val="0"/>
          <w:i/>
        </w:rPr>
        <w:t xml:space="preserve">: </w:t>
      </w:r>
      <w:r w:rsidR="00EF3229">
        <w:rPr>
          <w:b w:val="0"/>
          <w:i/>
        </w:rPr>
        <w:t>Programda bulunan</w:t>
      </w:r>
      <w:r>
        <w:rPr>
          <w:b w:val="0"/>
          <w:i/>
        </w:rPr>
        <w:t xml:space="preserve"> </w:t>
      </w:r>
      <w:r w:rsidR="00506369">
        <w:rPr>
          <w:b w:val="0"/>
          <w:i/>
        </w:rPr>
        <w:t xml:space="preserve">paketler, sınıflar ve </w:t>
      </w:r>
      <w:r w:rsidR="00BE08CA">
        <w:rPr>
          <w:b w:val="0"/>
          <w:i/>
        </w:rPr>
        <w:t>kütüphaneler</w:t>
      </w:r>
    </w:p>
    <w:p w:rsidR="00506369" w:rsidRDefault="00506369" w:rsidP="00EF3229">
      <w:pPr>
        <w:pStyle w:val="AbstractHeading"/>
        <w:jc w:val="both"/>
        <w:rPr>
          <w:b w:val="0"/>
          <w:sz w:val="24"/>
          <w:szCs w:val="24"/>
        </w:rPr>
      </w:pPr>
      <w:r>
        <w:rPr>
          <w:b w:val="0"/>
          <w:sz w:val="24"/>
          <w:szCs w:val="24"/>
        </w:rPr>
        <w:t xml:space="preserve">Uygulamada </w:t>
      </w:r>
      <w:r w:rsidR="008565F0">
        <w:rPr>
          <w:b w:val="0"/>
          <w:sz w:val="24"/>
          <w:szCs w:val="24"/>
        </w:rPr>
        <w:t xml:space="preserve">MainWindow, </w:t>
      </w:r>
      <w:r>
        <w:rPr>
          <w:b w:val="0"/>
          <w:sz w:val="24"/>
          <w:szCs w:val="24"/>
        </w:rPr>
        <w:t>IlanWindow, ArabaWindow, YakitTuruWindow, VitesTuruWindow, RenkWindow, SehirWindow v</w:t>
      </w:r>
      <w:r w:rsidR="008565F0">
        <w:rPr>
          <w:b w:val="0"/>
          <w:sz w:val="24"/>
          <w:szCs w:val="24"/>
        </w:rPr>
        <w:t>e FiltrelemeWindow isimlerinde 8</w:t>
      </w:r>
      <w:r>
        <w:rPr>
          <w:b w:val="0"/>
          <w:sz w:val="24"/>
          <w:szCs w:val="24"/>
        </w:rPr>
        <w:t xml:space="preserve"> JFrame formu şeklinde GUI classı yazdık. Sorgu sonuçları tabloda gösterebilmek için ve 1. bölümde açıkladığımız diğer sebeplerden dolayı 6 tablo için Ilan, Araba, YakitTuru, VitesTuru, Renk, Sehir isimlerinde normal class ve filtreleme </w:t>
      </w:r>
      <w:r>
        <w:rPr>
          <w:b w:val="0"/>
          <w:sz w:val="24"/>
          <w:szCs w:val="24"/>
        </w:rPr>
        <w:t>bölümünde tüm tablolardan bazı kolonların özelliklerinin bulunduğu SQL isminde bir class daha oluşturduk. Bu classları veritabanındaki kayıtları GUI’de oluşturduğumuz JTable’lara atabilmek için kullandık.</w:t>
      </w:r>
      <w:r w:rsidR="004669EA">
        <w:rPr>
          <w:b w:val="0"/>
          <w:sz w:val="24"/>
          <w:szCs w:val="24"/>
        </w:rPr>
        <w:t xml:space="preserve"> Tüm classlar main kütüphanesinde bulunuyor. java.icons kütüphanesinde butonlar için gerekli .jpg biçiminde ikonlar bulunuyor. java.jcalendar-1.4 kütüphanesini de GUI’de JDateChooser componentini kullanabilmek için ekledik.</w:t>
      </w:r>
    </w:p>
    <w:p w:rsidR="00506369" w:rsidRDefault="00506369" w:rsidP="00EF3229">
      <w:pPr>
        <w:pStyle w:val="AbstractHeading"/>
        <w:jc w:val="both"/>
        <w:rPr>
          <w:b w:val="0"/>
          <w:sz w:val="24"/>
          <w:szCs w:val="24"/>
        </w:rPr>
      </w:pPr>
      <w:r>
        <w:rPr>
          <w:b w:val="0"/>
          <w:noProof/>
          <w:sz w:val="24"/>
          <w:szCs w:val="24"/>
          <w:lang w:val="en-US" w:eastAsia="en-US"/>
        </w:rPr>
        <w:drawing>
          <wp:inline distT="0" distB="0" distL="0" distR="0">
            <wp:extent cx="3292125" cy="594411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3292125" cy="5944115"/>
                    </a:xfrm>
                    <a:prstGeom prst="rect">
                      <a:avLst/>
                    </a:prstGeom>
                  </pic:spPr>
                </pic:pic>
              </a:graphicData>
            </a:graphic>
          </wp:inline>
        </w:drawing>
      </w:r>
    </w:p>
    <w:p w:rsidR="00506369" w:rsidRPr="002F1E60" w:rsidRDefault="00506369" w:rsidP="00EF3229">
      <w:pPr>
        <w:pStyle w:val="AbstractHeading"/>
        <w:jc w:val="both"/>
        <w:rPr>
          <w:b w:val="0"/>
          <w:i/>
        </w:rPr>
      </w:pPr>
      <w:r w:rsidRPr="00F31A08">
        <w:rPr>
          <w:b w:val="0"/>
          <w:i/>
        </w:rPr>
        <w:t>Şekil</w:t>
      </w:r>
      <w:r w:rsidR="002F1E60">
        <w:rPr>
          <w:b w:val="0"/>
          <w:i/>
        </w:rPr>
        <w:t xml:space="preserve"> 2</w:t>
      </w:r>
      <w:r w:rsidRPr="00F31A08">
        <w:rPr>
          <w:b w:val="0"/>
          <w:i/>
        </w:rPr>
        <w:t xml:space="preserve">: </w:t>
      </w:r>
      <w:r w:rsidR="002F1E60">
        <w:rPr>
          <w:b w:val="0"/>
          <w:i/>
        </w:rPr>
        <w:t>IlanWindow classı genel yapısı</w:t>
      </w:r>
    </w:p>
    <w:p w:rsidR="00D94947" w:rsidRDefault="002F1E60">
      <w:pPr>
        <w:pStyle w:val="AbstractHeading"/>
        <w:jc w:val="both"/>
        <w:rPr>
          <w:b w:val="0"/>
          <w:sz w:val="24"/>
          <w:szCs w:val="24"/>
        </w:rPr>
      </w:pPr>
      <w:r>
        <w:rPr>
          <w:b w:val="0"/>
          <w:sz w:val="24"/>
          <w:szCs w:val="24"/>
        </w:rPr>
        <w:t xml:space="preserve">IlanWindow classında 1. modül için gerekli olan Insert, Update, Delete işlemleri için </w:t>
      </w:r>
      <w:r>
        <w:rPr>
          <w:b w:val="0"/>
          <w:sz w:val="24"/>
          <w:szCs w:val="24"/>
        </w:rPr>
        <w:lastRenderedPageBreak/>
        <w:t>gerekli GUI componentleri ve üstte hangi amaçla kullandığımızı açıkladığımız Connection tipinde getConnection(), ArrayList&lt;Ilan&gt; tipinde getIlanList(), ilanlaritablodaGoster(), showItem() metotları bulunuyor. Bunların yanında text fieldler ile kullanıcıdan alınan değerleri kontrol etmek için checkInputs() metodunu yazdık. Örneğin ID kısmını boş bırakıp Update butonuna tıkladığımızda JOptionPane tipinde bir “Bir ya da daha fazla alani bos biraktiniz.” mesajının açılmasını sağladık. checkInputs() metodunda aynı zamanda fiyat ve km özelliklerinin alttaki Float tipine çevrilmesini sağladık.</w:t>
      </w:r>
    </w:p>
    <w:p w:rsidR="002F1E60" w:rsidRDefault="002F1E60">
      <w:pPr>
        <w:pStyle w:val="AbstractHeading"/>
        <w:jc w:val="both"/>
        <w:rPr>
          <w:b w:val="0"/>
          <w:sz w:val="24"/>
          <w:szCs w:val="24"/>
        </w:rPr>
      </w:pPr>
      <w:r>
        <w:rPr>
          <w:b w:val="0"/>
          <w:noProof/>
          <w:sz w:val="24"/>
          <w:szCs w:val="24"/>
          <w:lang w:val="en-US" w:eastAsia="en-US"/>
        </w:rPr>
        <w:drawing>
          <wp:inline distT="0" distB="0" distL="0" distR="0">
            <wp:extent cx="3078480" cy="36118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15">
                      <a:extLst>
                        <a:ext uri="{28A0092B-C50C-407E-A947-70E740481C1C}">
                          <a14:useLocalDpi xmlns:a14="http://schemas.microsoft.com/office/drawing/2010/main" val="0"/>
                        </a:ext>
                      </a:extLst>
                    </a:blip>
                    <a:stretch>
                      <a:fillRect/>
                    </a:stretch>
                  </pic:blipFill>
                  <pic:spPr>
                    <a:xfrm>
                      <a:off x="0" y="0"/>
                      <a:ext cx="3078750" cy="3612197"/>
                    </a:xfrm>
                    <a:prstGeom prst="rect">
                      <a:avLst/>
                    </a:prstGeom>
                  </pic:spPr>
                </pic:pic>
              </a:graphicData>
            </a:graphic>
          </wp:inline>
        </w:drawing>
      </w:r>
    </w:p>
    <w:p w:rsidR="002F1E60" w:rsidRPr="002F1E60" w:rsidRDefault="002F1E60" w:rsidP="002F1E60">
      <w:pPr>
        <w:pStyle w:val="AbstractHeading"/>
        <w:jc w:val="both"/>
        <w:rPr>
          <w:b w:val="0"/>
          <w:i/>
        </w:rPr>
      </w:pPr>
      <w:r w:rsidRPr="00F31A08">
        <w:rPr>
          <w:b w:val="0"/>
          <w:i/>
        </w:rPr>
        <w:t>Şekil</w:t>
      </w:r>
      <w:r>
        <w:rPr>
          <w:b w:val="0"/>
          <w:i/>
        </w:rPr>
        <w:t xml:space="preserve"> 3</w:t>
      </w:r>
      <w:r w:rsidRPr="00F31A08">
        <w:rPr>
          <w:b w:val="0"/>
          <w:i/>
        </w:rPr>
        <w:t xml:space="preserve">: </w:t>
      </w:r>
      <w:r>
        <w:rPr>
          <w:b w:val="0"/>
          <w:i/>
        </w:rPr>
        <w:t>Ilan classı genel yapısı</w:t>
      </w:r>
    </w:p>
    <w:p w:rsidR="002F1E60" w:rsidRDefault="002F1E60">
      <w:pPr>
        <w:pStyle w:val="AbstractHeading"/>
        <w:jc w:val="both"/>
        <w:rPr>
          <w:b w:val="0"/>
          <w:sz w:val="24"/>
          <w:szCs w:val="24"/>
        </w:rPr>
      </w:pPr>
      <w:r>
        <w:rPr>
          <w:b w:val="0"/>
          <w:sz w:val="24"/>
          <w:szCs w:val="24"/>
        </w:rPr>
        <w:t>Ilan classında Tbl_Ilan tablosunda bulunan kolonlara benzer şekilde id, ilanadi, fiyat, km, tarih, arabaid, sehirid özelliklerini tanımlayıp constructor metodu ile gerekli get ve set metotlarını yazdık.</w:t>
      </w:r>
    </w:p>
    <w:p w:rsidR="002F1E60" w:rsidRDefault="002F1E60">
      <w:pPr>
        <w:pStyle w:val="AbstractHeading"/>
        <w:jc w:val="both"/>
        <w:rPr>
          <w:b w:val="0"/>
          <w:sz w:val="24"/>
          <w:szCs w:val="24"/>
        </w:rPr>
      </w:pPr>
      <w:r>
        <w:rPr>
          <w:b w:val="0"/>
          <w:sz w:val="24"/>
          <w:szCs w:val="24"/>
        </w:rPr>
        <w:t>Diğer 5 tablo için de GUI classı ile normal classları tablolarda bulunan kolonlara uygun şekilde Tbl_Ilan tablosu için yazdıklarımıza benzer şekilde yazdık.</w:t>
      </w:r>
    </w:p>
    <w:p w:rsidR="002F1E60" w:rsidRDefault="002F1E60">
      <w:pPr>
        <w:pStyle w:val="AbstractHeading"/>
        <w:jc w:val="both"/>
        <w:rPr>
          <w:b w:val="0"/>
          <w:sz w:val="24"/>
          <w:szCs w:val="24"/>
        </w:rPr>
      </w:pPr>
      <w:r>
        <w:rPr>
          <w:b w:val="0"/>
          <w:noProof/>
          <w:sz w:val="24"/>
          <w:szCs w:val="24"/>
          <w:lang w:val="en-US" w:eastAsia="en-US"/>
        </w:rPr>
        <w:drawing>
          <wp:inline distT="0" distB="0" distL="0" distR="0">
            <wp:extent cx="3307367" cy="6210838"/>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a:blip r:embed="rId16">
                      <a:extLst>
                        <a:ext uri="{28A0092B-C50C-407E-A947-70E740481C1C}">
                          <a14:useLocalDpi xmlns:a14="http://schemas.microsoft.com/office/drawing/2010/main" val="0"/>
                        </a:ext>
                      </a:extLst>
                    </a:blip>
                    <a:stretch>
                      <a:fillRect/>
                    </a:stretch>
                  </pic:blipFill>
                  <pic:spPr>
                    <a:xfrm>
                      <a:off x="0" y="0"/>
                      <a:ext cx="3307367" cy="6210838"/>
                    </a:xfrm>
                    <a:prstGeom prst="rect">
                      <a:avLst/>
                    </a:prstGeom>
                  </pic:spPr>
                </pic:pic>
              </a:graphicData>
            </a:graphic>
          </wp:inline>
        </w:drawing>
      </w:r>
    </w:p>
    <w:p w:rsidR="002F1E60" w:rsidRPr="002F1E60" w:rsidRDefault="002F1E60" w:rsidP="002F1E60">
      <w:pPr>
        <w:pStyle w:val="AbstractHeading"/>
        <w:jc w:val="both"/>
        <w:rPr>
          <w:b w:val="0"/>
          <w:i/>
        </w:rPr>
      </w:pPr>
      <w:r w:rsidRPr="00F31A08">
        <w:rPr>
          <w:b w:val="0"/>
          <w:i/>
        </w:rPr>
        <w:t>Şekil</w:t>
      </w:r>
      <w:r>
        <w:rPr>
          <w:b w:val="0"/>
          <w:i/>
        </w:rPr>
        <w:t xml:space="preserve"> 4</w:t>
      </w:r>
      <w:r w:rsidRPr="00F31A08">
        <w:rPr>
          <w:b w:val="0"/>
          <w:i/>
        </w:rPr>
        <w:t xml:space="preserve">: </w:t>
      </w:r>
      <w:r>
        <w:rPr>
          <w:b w:val="0"/>
          <w:i/>
        </w:rPr>
        <w:t>FiltrelemeWindow classı genel yapısı</w:t>
      </w:r>
    </w:p>
    <w:p w:rsidR="00DD0771" w:rsidRDefault="002F1E60">
      <w:pPr>
        <w:pStyle w:val="AbstractHeading"/>
        <w:jc w:val="both"/>
        <w:rPr>
          <w:b w:val="0"/>
          <w:sz w:val="24"/>
          <w:szCs w:val="24"/>
        </w:rPr>
      </w:pPr>
      <w:r>
        <w:rPr>
          <w:b w:val="0"/>
          <w:sz w:val="24"/>
          <w:szCs w:val="24"/>
        </w:rPr>
        <w:t>FiltrelemeWindow classında filtre</w:t>
      </w:r>
      <w:r w:rsidR="000F034C">
        <w:rPr>
          <w:b w:val="0"/>
          <w:sz w:val="24"/>
          <w:szCs w:val="24"/>
        </w:rPr>
        <w:t>leme işlemleri için kullanacığımız GUI bileşenlerini</w:t>
      </w:r>
      <w:r>
        <w:rPr>
          <w:b w:val="0"/>
          <w:sz w:val="24"/>
          <w:szCs w:val="24"/>
        </w:rPr>
        <w:t xml:space="preserve"> </w:t>
      </w:r>
      <w:r w:rsidR="000F034C">
        <w:rPr>
          <w:b w:val="0"/>
          <w:sz w:val="24"/>
          <w:szCs w:val="24"/>
        </w:rPr>
        <w:t>(</w:t>
      </w:r>
      <w:r>
        <w:rPr>
          <w:b w:val="0"/>
          <w:sz w:val="24"/>
          <w:szCs w:val="24"/>
        </w:rPr>
        <w:t>labellar, butonlar, textfieldlar, comboboxlar, checkboxlar ve en ö</w:t>
      </w:r>
      <w:r w:rsidR="000F034C">
        <w:rPr>
          <w:b w:val="0"/>
          <w:sz w:val="24"/>
          <w:szCs w:val="24"/>
        </w:rPr>
        <w:t>nemlisi de yapacağımız sorgu sonuçlarını göstereceğimiz tabloyu) tasarladık.</w:t>
      </w:r>
      <w:r>
        <w:rPr>
          <w:b w:val="0"/>
          <w:sz w:val="24"/>
          <w:szCs w:val="24"/>
        </w:rPr>
        <w:t xml:space="preserve"> </w:t>
      </w:r>
      <w:r w:rsidR="000F034C">
        <w:rPr>
          <w:b w:val="0"/>
          <w:sz w:val="24"/>
          <w:szCs w:val="24"/>
        </w:rPr>
        <w:t xml:space="preserve">Oluşturduğumuz JTable’a veritabanındaki 6 tablodan seçtiğimiz ve bizden istenen 11 tane kolonu LEFT JOIN ifadeleriyle 1. bölümde yazdığımız SQL sorgusuyla ekledik. Daha sonra gerekli GUI bileşenlerini kullanarak ilk sorgu içinde </w:t>
      </w:r>
      <w:r w:rsidR="000F034C">
        <w:rPr>
          <w:b w:val="0"/>
          <w:sz w:val="24"/>
          <w:szCs w:val="24"/>
        </w:rPr>
        <w:lastRenderedPageBreak/>
        <w:t>WHERE kısmından sonra eklemeler yapıp filtreleme işlemini bizden istendiği şekilde yaptık.</w:t>
      </w:r>
    </w:p>
    <w:p w:rsidR="000F034C" w:rsidRPr="006242E0" w:rsidRDefault="000F034C">
      <w:pPr>
        <w:pStyle w:val="AbstractHeading"/>
        <w:jc w:val="both"/>
        <w:rPr>
          <w:b w:val="0"/>
          <w:sz w:val="24"/>
          <w:szCs w:val="24"/>
        </w:rPr>
      </w:pPr>
    </w:p>
    <w:p w:rsidR="00D94947" w:rsidRPr="00DD0771" w:rsidRDefault="000537FC">
      <w:pPr>
        <w:pStyle w:val="AbstractHeading"/>
        <w:jc w:val="both"/>
        <w:rPr>
          <w:sz w:val="32"/>
          <w:szCs w:val="32"/>
        </w:rPr>
      </w:pPr>
      <w:r>
        <w:rPr>
          <w:sz w:val="32"/>
          <w:szCs w:val="32"/>
        </w:rPr>
        <w:t>3 - Akış Şeması</w:t>
      </w:r>
    </w:p>
    <w:p w:rsidR="003F1154" w:rsidRDefault="004669EA">
      <w:pPr>
        <w:pStyle w:val="AbstractHeading"/>
        <w:jc w:val="both"/>
        <w:rPr>
          <w:b w:val="0"/>
          <w:sz w:val="24"/>
          <w:szCs w:val="24"/>
        </w:rPr>
      </w:pPr>
      <w:r>
        <w:rPr>
          <w:b w:val="0"/>
          <w:noProof/>
          <w:sz w:val="24"/>
          <w:szCs w:val="24"/>
          <w:lang w:val="en-US" w:eastAsia="en-US"/>
        </w:rPr>
        <w:drawing>
          <wp:inline distT="0" distB="0" distL="0" distR="0">
            <wp:extent cx="3009900" cy="3276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titled Diagr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09900" cy="3276600"/>
                    </a:xfrm>
                    <a:prstGeom prst="rect">
                      <a:avLst/>
                    </a:prstGeom>
                  </pic:spPr>
                </pic:pic>
              </a:graphicData>
            </a:graphic>
          </wp:inline>
        </w:drawing>
      </w:r>
    </w:p>
    <w:p w:rsidR="006A794B" w:rsidRPr="006A794B" w:rsidRDefault="006A794B">
      <w:pPr>
        <w:pStyle w:val="AbstractHeading"/>
        <w:jc w:val="both"/>
        <w:rPr>
          <w:b w:val="0"/>
          <w:i/>
        </w:rPr>
      </w:pPr>
      <w:r w:rsidRPr="00F31A08">
        <w:rPr>
          <w:b w:val="0"/>
          <w:i/>
        </w:rPr>
        <w:t>Şekil</w:t>
      </w:r>
      <w:r w:rsidR="000F034C">
        <w:rPr>
          <w:b w:val="0"/>
          <w:i/>
        </w:rPr>
        <w:t xml:space="preserve"> 5</w:t>
      </w:r>
      <w:r>
        <w:rPr>
          <w:b w:val="0"/>
          <w:i/>
        </w:rPr>
        <w:t>: Akış şeması</w:t>
      </w:r>
    </w:p>
    <w:p w:rsidR="000537FC" w:rsidRPr="000C20F8" w:rsidRDefault="000537FC">
      <w:pPr>
        <w:pStyle w:val="AbstractHeading"/>
        <w:jc w:val="both"/>
        <w:rPr>
          <w:b w:val="0"/>
          <w:sz w:val="24"/>
          <w:szCs w:val="24"/>
        </w:rPr>
      </w:pPr>
    </w:p>
    <w:p w:rsidR="007C5756" w:rsidRDefault="007C5756" w:rsidP="007C5756">
      <w:pPr>
        <w:pStyle w:val="AbstractHeading"/>
        <w:jc w:val="both"/>
        <w:rPr>
          <w:sz w:val="32"/>
          <w:szCs w:val="32"/>
        </w:rPr>
      </w:pPr>
      <w:r>
        <w:rPr>
          <w:sz w:val="32"/>
          <w:szCs w:val="32"/>
        </w:rPr>
        <w:t xml:space="preserve">4 - </w:t>
      </w:r>
      <w:r w:rsidR="007A4A4A">
        <w:rPr>
          <w:sz w:val="32"/>
          <w:szCs w:val="32"/>
        </w:rPr>
        <w:t>Veritabanı ER Diyagramı</w:t>
      </w:r>
    </w:p>
    <w:p w:rsidR="00DD0771" w:rsidRDefault="00B47CAF">
      <w:pPr>
        <w:pStyle w:val="AbstractHeading"/>
        <w:jc w:val="both"/>
        <w:rPr>
          <w:b w:val="0"/>
          <w:sz w:val="24"/>
          <w:szCs w:val="24"/>
        </w:rPr>
      </w:pPr>
      <w:r>
        <w:rPr>
          <w:b w:val="0"/>
          <w:noProof/>
          <w:sz w:val="24"/>
          <w:szCs w:val="24"/>
          <w:lang w:val="en-US" w:eastAsia="en-US"/>
        </w:rPr>
        <w:drawing>
          <wp:inline distT="0" distB="0" distL="0" distR="0">
            <wp:extent cx="3078480" cy="2491740"/>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R_Diagram.png"/>
                    <pic:cNvPicPr/>
                  </pic:nvPicPr>
                  <pic:blipFill>
                    <a:blip r:embed="rId18">
                      <a:extLst>
                        <a:ext uri="{28A0092B-C50C-407E-A947-70E740481C1C}">
                          <a14:useLocalDpi xmlns:a14="http://schemas.microsoft.com/office/drawing/2010/main" val="0"/>
                        </a:ext>
                      </a:extLst>
                    </a:blip>
                    <a:stretch>
                      <a:fillRect/>
                    </a:stretch>
                  </pic:blipFill>
                  <pic:spPr>
                    <a:xfrm>
                      <a:off x="0" y="0"/>
                      <a:ext cx="3078480" cy="2491740"/>
                    </a:xfrm>
                    <a:prstGeom prst="rect">
                      <a:avLst/>
                    </a:prstGeom>
                  </pic:spPr>
                </pic:pic>
              </a:graphicData>
            </a:graphic>
          </wp:inline>
        </w:drawing>
      </w:r>
    </w:p>
    <w:p w:rsidR="006F371E" w:rsidRPr="006F371E" w:rsidRDefault="006F371E">
      <w:pPr>
        <w:pStyle w:val="AbstractHeading"/>
        <w:jc w:val="both"/>
        <w:rPr>
          <w:b w:val="0"/>
          <w:i/>
        </w:rPr>
      </w:pPr>
      <w:r w:rsidRPr="00F31A08">
        <w:rPr>
          <w:b w:val="0"/>
          <w:i/>
        </w:rPr>
        <w:t>Şekil</w:t>
      </w:r>
      <w:r w:rsidR="000F034C">
        <w:rPr>
          <w:b w:val="0"/>
          <w:i/>
        </w:rPr>
        <w:t xml:space="preserve"> 6: Veritabanı ER diyagramı</w:t>
      </w:r>
    </w:p>
    <w:p w:rsidR="00D94947" w:rsidRPr="000C20F8" w:rsidRDefault="00D94947">
      <w:pPr>
        <w:pStyle w:val="AbstractHeading"/>
        <w:jc w:val="both"/>
        <w:rPr>
          <w:b w:val="0"/>
          <w:sz w:val="24"/>
          <w:szCs w:val="24"/>
        </w:rPr>
      </w:pPr>
    </w:p>
    <w:p w:rsidR="00B05E01" w:rsidRDefault="00D57C47">
      <w:pPr>
        <w:pStyle w:val="AbstractHeading"/>
        <w:jc w:val="both"/>
        <w:rPr>
          <w:sz w:val="32"/>
          <w:szCs w:val="32"/>
        </w:rPr>
      </w:pPr>
      <w:r>
        <w:rPr>
          <w:sz w:val="32"/>
          <w:szCs w:val="32"/>
        </w:rPr>
        <w:t>5</w:t>
      </w:r>
      <w:r w:rsidR="005C0960">
        <w:rPr>
          <w:sz w:val="32"/>
          <w:szCs w:val="32"/>
        </w:rPr>
        <w:t xml:space="preserve"> - </w:t>
      </w:r>
      <w:r w:rsidR="005875AC" w:rsidRPr="005875AC">
        <w:rPr>
          <w:sz w:val="32"/>
          <w:szCs w:val="32"/>
        </w:rPr>
        <w:t>Yazılımın Çalıştırılması ve Özellikleri</w:t>
      </w:r>
    </w:p>
    <w:p w:rsidR="005C0960" w:rsidRDefault="00896AF5" w:rsidP="00B05E01">
      <w:pPr>
        <w:pStyle w:val="AbstractHeading"/>
        <w:jc w:val="both"/>
        <w:rPr>
          <w:b w:val="0"/>
          <w:sz w:val="24"/>
          <w:szCs w:val="24"/>
        </w:rPr>
      </w:pPr>
      <w:r>
        <w:rPr>
          <w:b w:val="0"/>
          <w:sz w:val="24"/>
          <w:szCs w:val="24"/>
        </w:rPr>
        <w:t>Programı çalıştırınca ilk olarak ana menü açılıyor.</w:t>
      </w:r>
    </w:p>
    <w:p w:rsidR="00896AF5" w:rsidRDefault="00340DA4" w:rsidP="00B05E01">
      <w:pPr>
        <w:pStyle w:val="AbstractHeading"/>
        <w:jc w:val="both"/>
        <w:rPr>
          <w:b w:val="0"/>
          <w:sz w:val="24"/>
          <w:szCs w:val="24"/>
        </w:rPr>
      </w:pPr>
      <w:r>
        <w:rPr>
          <w:b w:val="0"/>
          <w:noProof/>
          <w:sz w:val="24"/>
          <w:szCs w:val="24"/>
          <w:lang w:val="en-US" w:eastAsia="en-US"/>
        </w:rPr>
        <w:drawing>
          <wp:inline distT="0" distB="0" distL="0" distR="0">
            <wp:extent cx="3439795" cy="314706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39795" cy="3147060"/>
                    </a:xfrm>
                    <a:prstGeom prst="rect">
                      <a:avLst/>
                    </a:prstGeom>
                  </pic:spPr>
                </pic:pic>
              </a:graphicData>
            </a:graphic>
          </wp:inline>
        </w:drawing>
      </w:r>
    </w:p>
    <w:p w:rsidR="00340DA4" w:rsidRDefault="00340DA4" w:rsidP="00340DA4">
      <w:pPr>
        <w:pStyle w:val="AbstractHeading"/>
        <w:jc w:val="both"/>
        <w:rPr>
          <w:b w:val="0"/>
          <w:i/>
        </w:rPr>
      </w:pPr>
      <w:r w:rsidRPr="00F31A08">
        <w:rPr>
          <w:b w:val="0"/>
          <w:i/>
        </w:rPr>
        <w:t>Şekil</w:t>
      </w:r>
      <w:r>
        <w:rPr>
          <w:b w:val="0"/>
          <w:i/>
        </w:rPr>
        <w:t xml:space="preserve"> 7: Programın ilk çalıştırılması, ana menü</w:t>
      </w:r>
    </w:p>
    <w:p w:rsidR="00340DA4" w:rsidRPr="006F371E" w:rsidRDefault="00607780" w:rsidP="00340DA4">
      <w:pPr>
        <w:pStyle w:val="AbstractHeading"/>
        <w:jc w:val="both"/>
        <w:rPr>
          <w:b w:val="0"/>
          <w:i/>
        </w:rPr>
      </w:pPr>
      <w:r>
        <w:rPr>
          <w:b w:val="0"/>
          <w:sz w:val="24"/>
          <w:szCs w:val="24"/>
        </w:rPr>
        <w:t>Buradan</w:t>
      </w:r>
      <w:r w:rsidR="00340DA4">
        <w:rPr>
          <w:b w:val="0"/>
          <w:sz w:val="24"/>
          <w:szCs w:val="24"/>
        </w:rPr>
        <w:t xml:space="preserve"> </w:t>
      </w:r>
      <w:r>
        <w:rPr>
          <w:b w:val="0"/>
          <w:sz w:val="24"/>
          <w:szCs w:val="24"/>
        </w:rPr>
        <w:t>1. modülde Insert, Update, Delete işlemlerinin yapılacağı tablo seçilebilir veya 2. modülde filtreleme işlemi seçilebilir.</w:t>
      </w:r>
    </w:p>
    <w:p w:rsidR="00340DA4" w:rsidRDefault="00812AC4" w:rsidP="00B05E01">
      <w:pPr>
        <w:pStyle w:val="AbstractHeading"/>
        <w:jc w:val="both"/>
        <w:rPr>
          <w:b w:val="0"/>
          <w:sz w:val="24"/>
          <w:szCs w:val="24"/>
        </w:rPr>
      </w:pPr>
      <w:r>
        <w:rPr>
          <w:b w:val="0"/>
          <w:noProof/>
          <w:sz w:val="24"/>
          <w:szCs w:val="24"/>
          <w:lang w:val="en-US" w:eastAsia="en-US"/>
        </w:rPr>
        <w:drawing>
          <wp:inline distT="0" distB="0" distL="0" distR="0">
            <wp:extent cx="3439795" cy="2948940"/>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39795" cy="2948940"/>
                    </a:xfrm>
                    <a:prstGeom prst="rect">
                      <a:avLst/>
                    </a:prstGeom>
                  </pic:spPr>
                </pic:pic>
              </a:graphicData>
            </a:graphic>
          </wp:inline>
        </w:drawing>
      </w:r>
    </w:p>
    <w:p w:rsidR="00607780" w:rsidRDefault="00607780" w:rsidP="00607780">
      <w:pPr>
        <w:pStyle w:val="AbstractHeading"/>
        <w:jc w:val="both"/>
        <w:rPr>
          <w:b w:val="0"/>
          <w:i/>
        </w:rPr>
      </w:pPr>
      <w:r w:rsidRPr="00F31A08">
        <w:rPr>
          <w:b w:val="0"/>
          <w:i/>
        </w:rPr>
        <w:t>Şekil</w:t>
      </w:r>
      <w:r w:rsidR="00B47CAF">
        <w:rPr>
          <w:b w:val="0"/>
          <w:i/>
        </w:rPr>
        <w:t xml:space="preserve"> 8</w:t>
      </w:r>
      <w:r>
        <w:rPr>
          <w:b w:val="0"/>
          <w:i/>
        </w:rPr>
        <w:t>: Tbl_Araba tablosu 1. modül işlemleri</w:t>
      </w:r>
    </w:p>
    <w:p w:rsidR="00B47CAF" w:rsidRDefault="00B47CAF" w:rsidP="00607780">
      <w:pPr>
        <w:pStyle w:val="AbstractHeading"/>
        <w:jc w:val="both"/>
        <w:rPr>
          <w:b w:val="0"/>
          <w:sz w:val="24"/>
          <w:szCs w:val="24"/>
        </w:rPr>
      </w:pPr>
      <w:r>
        <w:rPr>
          <w:b w:val="0"/>
          <w:sz w:val="24"/>
          <w:szCs w:val="24"/>
        </w:rPr>
        <w:lastRenderedPageBreak/>
        <w:t>Ana ekrana git seçeneği seçilmediği sürece pencere kapatılamaz. Programın alt menüler için pencere kapatma seçeneğini devre dışı bıraktık, sadece ana menüden pencere kapatılıp program sonlandırılabilir.</w:t>
      </w:r>
    </w:p>
    <w:p w:rsidR="00B47CAF" w:rsidRDefault="00B47CAF" w:rsidP="00607780">
      <w:pPr>
        <w:pStyle w:val="AbstractHeading"/>
        <w:jc w:val="both"/>
        <w:rPr>
          <w:b w:val="0"/>
          <w:sz w:val="24"/>
          <w:szCs w:val="24"/>
        </w:rPr>
      </w:pPr>
      <w:r>
        <w:rPr>
          <w:b w:val="0"/>
          <w:noProof/>
          <w:sz w:val="24"/>
          <w:szCs w:val="24"/>
          <w:lang w:val="en-US" w:eastAsia="en-US"/>
        </w:rPr>
        <w:drawing>
          <wp:inline distT="0" distB="0" distL="0" distR="0">
            <wp:extent cx="3115945" cy="270510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25484" cy="2713381"/>
                    </a:xfrm>
                    <a:prstGeom prst="rect">
                      <a:avLst/>
                    </a:prstGeom>
                  </pic:spPr>
                </pic:pic>
              </a:graphicData>
            </a:graphic>
          </wp:inline>
        </w:drawing>
      </w:r>
    </w:p>
    <w:p w:rsidR="00B47CAF" w:rsidRPr="00B47CAF" w:rsidRDefault="00B47CAF" w:rsidP="00607780">
      <w:pPr>
        <w:pStyle w:val="AbstractHeading"/>
        <w:jc w:val="both"/>
        <w:rPr>
          <w:b w:val="0"/>
          <w:i/>
        </w:rPr>
      </w:pPr>
      <w:r w:rsidRPr="00F31A08">
        <w:rPr>
          <w:b w:val="0"/>
          <w:i/>
        </w:rPr>
        <w:t>Şekil</w:t>
      </w:r>
      <w:r>
        <w:rPr>
          <w:b w:val="0"/>
          <w:i/>
        </w:rPr>
        <w:t xml:space="preserve"> 9: 2. modül filtreleme işlemleri</w:t>
      </w:r>
    </w:p>
    <w:p w:rsidR="00895A2F" w:rsidRDefault="00895A2F" w:rsidP="0037793F">
      <w:pPr>
        <w:pStyle w:val="AbstractHeading"/>
        <w:jc w:val="both"/>
        <w:rPr>
          <w:b w:val="0"/>
          <w:sz w:val="24"/>
          <w:szCs w:val="24"/>
        </w:rPr>
      </w:pPr>
    </w:p>
    <w:p w:rsidR="005875AC" w:rsidRDefault="00D57C47">
      <w:pPr>
        <w:pStyle w:val="AbstractHeading"/>
        <w:jc w:val="both"/>
        <w:rPr>
          <w:sz w:val="32"/>
          <w:szCs w:val="32"/>
        </w:rPr>
      </w:pPr>
      <w:r>
        <w:rPr>
          <w:sz w:val="32"/>
          <w:szCs w:val="32"/>
        </w:rPr>
        <w:t>6</w:t>
      </w:r>
      <w:r w:rsidR="005875AC" w:rsidRPr="005875AC">
        <w:rPr>
          <w:sz w:val="32"/>
          <w:szCs w:val="32"/>
        </w:rPr>
        <w:t xml:space="preserve"> - Kaynakça</w:t>
      </w:r>
    </w:p>
    <w:p w:rsidR="004A14EA" w:rsidRPr="004A14EA" w:rsidRDefault="002425BA">
      <w:pPr>
        <w:pStyle w:val="AbstractHeading"/>
        <w:jc w:val="both"/>
        <w:rPr>
          <w:b w:val="0"/>
          <w:color w:val="0000FF"/>
          <w:sz w:val="24"/>
          <w:szCs w:val="24"/>
          <w:u w:val="single"/>
        </w:rPr>
      </w:pPr>
      <w:r>
        <w:rPr>
          <w:b w:val="0"/>
          <w:sz w:val="24"/>
          <w:szCs w:val="24"/>
        </w:rPr>
        <w:t>[1</w:t>
      </w:r>
      <w:r w:rsidR="00D24727">
        <w:rPr>
          <w:b w:val="0"/>
          <w:sz w:val="24"/>
          <w:szCs w:val="24"/>
        </w:rPr>
        <w:t>]</w:t>
      </w:r>
      <w:r>
        <w:rPr>
          <w:b w:val="0"/>
          <w:sz w:val="24"/>
          <w:szCs w:val="24"/>
        </w:rPr>
        <w:t xml:space="preserve"> </w:t>
      </w:r>
      <w:hyperlink r:id="rId22" w:history="1">
        <w:r w:rsidRPr="00EF50FF">
          <w:rPr>
            <w:rStyle w:val="Hyperlink"/>
            <w:b w:val="0"/>
            <w:sz w:val="24"/>
            <w:szCs w:val="24"/>
          </w:rPr>
          <w:t>https://dev.mysql.com/doc/</w:t>
        </w:r>
      </w:hyperlink>
    </w:p>
    <w:p w:rsidR="004A14EA" w:rsidRDefault="004A14EA">
      <w:pPr>
        <w:pStyle w:val="AbstractHeading"/>
        <w:jc w:val="both"/>
        <w:rPr>
          <w:b w:val="0"/>
          <w:sz w:val="24"/>
          <w:szCs w:val="24"/>
        </w:rPr>
      </w:pPr>
      <w:r>
        <w:rPr>
          <w:b w:val="0"/>
          <w:sz w:val="24"/>
          <w:szCs w:val="24"/>
        </w:rPr>
        <w:t xml:space="preserve">[2] </w:t>
      </w:r>
      <w:hyperlink r:id="rId23" w:history="1">
        <w:r w:rsidRPr="0090371A">
          <w:rPr>
            <w:rStyle w:val="Hyperlink"/>
            <w:b w:val="0"/>
            <w:sz w:val="24"/>
            <w:szCs w:val="24"/>
          </w:rPr>
          <w:t>https://docs.oracle.com/javase/8/docs/api/</w:t>
        </w:r>
      </w:hyperlink>
    </w:p>
    <w:p w:rsidR="00E5682D" w:rsidRDefault="008F378D">
      <w:pPr>
        <w:pStyle w:val="AbstractHeading"/>
        <w:jc w:val="both"/>
        <w:rPr>
          <w:b w:val="0"/>
          <w:sz w:val="24"/>
          <w:szCs w:val="24"/>
        </w:rPr>
      </w:pPr>
      <w:r>
        <w:rPr>
          <w:b w:val="0"/>
          <w:sz w:val="24"/>
          <w:szCs w:val="24"/>
        </w:rPr>
        <w:t>[3</w:t>
      </w:r>
      <w:r w:rsidR="001609E4">
        <w:rPr>
          <w:b w:val="0"/>
          <w:sz w:val="24"/>
          <w:szCs w:val="24"/>
        </w:rPr>
        <w:t>]</w:t>
      </w:r>
      <w:r w:rsidR="00E5682D">
        <w:rPr>
          <w:b w:val="0"/>
          <w:sz w:val="24"/>
          <w:szCs w:val="24"/>
        </w:rPr>
        <w:t xml:space="preserve"> </w:t>
      </w:r>
      <w:hyperlink r:id="rId24" w:history="1">
        <w:r w:rsidR="00E5682D" w:rsidRPr="0090371A">
          <w:rPr>
            <w:rStyle w:val="Hyperlink"/>
            <w:b w:val="0"/>
            <w:sz w:val="24"/>
            <w:szCs w:val="24"/>
          </w:rPr>
          <w:t>https://docs.oracle.com/javase/tutorial/jdbc/basics/index.html</w:t>
        </w:r>
      </w:hyperlink>
    </w:p>
    <w:p w:rsidR="008F378D" w:rsidRPr="001609E4" w:rsidRDefault="008F378D" w:rsidP="008F378D">
      <w:pPr>
        <w:pStyle w:val="AbstractHeading"/>
        <w:jc w:val="both"/>
        <w:rPr>
          <w:b w:val="0"/>
          <w:color w:val="0000FF"/>
          <w:sz w:val="24"/>
          <w:szCs w:val="24"/>
          <w:u w:val="single"/>
        </w:rPr>
      </w:pPr>
      <w:r>
        <w:rPr>
          <w:b w:val="0"/>
          <w:sz w:val="24"/>
          <w:szCs w:val="24"/>
        </w:rPr>
        <w:t xml:space="preserve">[4] </w:t>
      </w:r>
      <w:hyperlink r:id="rId25" w:history="1">
        <w:r w:rsidRPr="00C44F0E">
          <w:rPr>
            <w:rStyle w:val="Hyperlink"/>
            <w:b w:val="0"/>
            <w:sz w:val="24"/>
            <w:szCs w:val="24"/>
          </w:rPr>
          <w:t>https://docs.oracle.com/cd/E17952_01/mysql-5.7-en/mysql-5.7-en.pdf</w:t>
        </w:r>
      </w:hyperlink>
    </w:p>
    <w:p w:rsidR="002425BA" w:rsidRDefault="004A14EA">
      <w:pPr>
        <w:pStyle w:val="AbstractHeading"/>
        <w:jc w:val="both"/>
        <w:rPr>
          <w:b w:val="0"/>
          <w:sz w:val="24"/>
          <w:szCs w:val="24"/>
        </w:rPr>
      </w:pPr>
      <w:r>
        <w:rPr>
          <w:b w:val="0"/>
          <w:sz w:val="24"/>
          <w:szCs w:val="24"/>
        </w:rPr>
        <w:t>[5</w:t>
      </w:r>
      <w:r w:rsidR="002425BA">
        <w:rPr>
          <w:b w:val="0"/>
          <w:sz w:val="24"/>
          <w:szCs w:val="24"/>
        </w:rPr>
        <w:t xml:space="preserve">] </w:t>
      </w:r>
      <w:hyperlink r:id="rId26" w:history="1">
        <w:r w:rsidR="002425BA" w:rsidRPr="00EF50FF">
          <w:rPr>
            <w:rStyle w:val="Hyperlink"/>
            <w:b w:val="0"/>
            <w:sz w:val="24"/>
            <w:szCs w:val="24"/>
          </w:rPr>
          <w:t>https://stackoverflow.com/</w:t>
        </w:r>
      </w:hyperlink>
    </w:p>
    <w:p w:rsidR="002425BA" w:rsidRDefault="004A14EA">
      <w:pPr>
        <w:pStyle w:val="AbstractHeading"/>
        <w:jc w:val="both"/>
        <w:rPr>
          <w:b w:val="0"/>
          <w:sz w:val="24"/>
          <w:szCs w:val="24"/>
        </w:rPr>
      </w:pPr>
      <w:r>
        <w:rPr>
          <w:b w:val="0"/>
          <w:sz w:val="24"/>
          <w:szCs w:val="24"/>
        </w:rPr>
        <w:t>[6</w:t>
      </w:r>
      <w:r w:rsidR="002425BA">
        <w:rPr>
          <w:b w:val="0"/>
          <w:sz w:val="24"/>
          <w:szCs w:val="24"/>
        </w:rPr>
        <w:t>]</w:t>
      </w:r>
      <w:r w:rsidR="00FD5420">
        <w:rPr>
          <w:b w:val="0"/>
          <w:sz w:val="24"/>
          <w:szCs w:val="24"/>
        </w:rPr>
        <w:t xml:space="preserve"> </w:t>
      </w:r>
      <w:hyperlink r:id="rId27" w:history="1">
        <w:r w:rsidR="00FD5420" w:rsidRPr="00EF50FF">
          <w:rPr>
            <w:rStyle w:val="Hyperlink"/>
            <w:b w:val="0"/>
            <w:sz w:val="24"/>
            <w:szCs w:val="24"/>
          </w:rPr>
          <w:t>https://www.quora.com/How-do-I-connect-Java-NetBeans-to-MySQL-using-JDBC</w:t>
        </w:r>
      </w:hyperlink>
      <w:r w:rsidR="00FD5420">
        <w:rPr>
          <w:b w:val="0"/>
          <w:sz w:val="24"/>
          <w:szCs w:val="24"/>
        </w:rPr>
        <w:t xml:space="preserve"> (Erişim tarihi: 05.05.2018)</w:t>
      </w:r>
    </w:p>
    <w:p w:rsidR="002425BA" w:rsidRDefault="004A14EA">
      <w:pPr>
        <w:pStyle w:val="AbstractHeading"/>
        <w:jc w:val="both"/>
        <w:rPr>
          <w:b w:val="0"/>
          <w:sz w:val="24"/>
          <w:szCs w:val="24"/>
        </w:rPr>
      </w:pPr>
      <w:r>
        <w:rPr>
          <w:b w:val="0"/>
          <w:sz w:val="24"/>
          <w:szCs w:val="24"/>
        </w:rPr>
        <w:t>[7</w:t>
      </w:r>
      <w:r w:rsidR="002425BA">
        <w:rPr>
          <w:b w:val="0"/>
          <w:sz w:val="24"/>
          <w:szCs w:val="24"/>
        </w:rPr>
        <w:t>]</w:t>
      </w:r>
      <w:r w:rsidR="00AC4B1C">
        <w:rPr>
          <w:b w:val="0"/>
          <w:sz w:val="24"/>
          <w:szCs w:val="24"/>
        </w:rPr>
        <w:t xml:space="preserve"> </w:t>
      </w:r>
      <w:hyperlink r:id="rId28" w:history="1">
        <w:r w:rsidR="00AC4B1C" w:rsidRPr="00E32D63">
          <w:rPr>
            <w:rStyle w:val="Hyperlink"/>
            <w:b w:val="0"/>
            <w:sz w:val="24"/>
            <w:szCs w:val="24"/>
          </w:rPr>
          <w:t>http://www.mysqltutorial.org/jdbc-overview/</w:t>
        </w:r>
      </w:hyperlink>
      <w:r w:rsidR="00AC4B1C">
        <w:rPr>
          <w:b w:val="0"/>
          <w:sz w:val="24"/>
          <w:szCs w:val="24"/>
        </w:rPr>
        <w:t xml:space="preserve"> (Erişim tarihi: 05.05.2018)</w:t>
      </w:r>
    </w:p>
    <w:p w:rsidR="005B388F" w:rsidRDefault="004A14EA">
      <w:pPr>
        <w:pStyle w:val="AbstractHeading"/>
        <w:jc w:val="both"/>
        <w:rPr>
          <w:b w:val="0"/>
          <w:sz w:val="24"/>
          <w:szCs w:val="24"/>
        </w:rPr>
      </w:pPr>
      <w:r>
        <w:rPr>
          <w:b w:val="0"/>
          <w:sz w:val="24"/>
          <w:szCs w:val="24"/>
        </w:rPr>
        <w:t>[8</w:t>
      </w:r>
      <w:r w:rsidR="005B388F">
        <w:rPr>
          <w:b w:val="0"/>
          <w:sz w:val="24"/>
          <w:szCs w:val="24"/>
        </w:rPr>
        <w:t xml:space="preserve">] </w:t>
      </w:r>
      <w:hyperlink r:id="rId29" w:history="1">
        <w:r w:rsidR="005B388F" w:rsidRPr="004D1806">
          <w:rPr>
            <w:rStyle w:val="Hyperlink"/>
            <w:b w:val="0"/>
            <w:sz w:val="24"/>
            <w:szCs w:val="24"/>
          </w:rPr>
          <w:t>https://dba.stackexchange.com/questions/1/what-are-the-main-differences-between-innodb-and-myisam</w:t>
        </w:r>
      </w:hyperlink>
      <w:r w:rsidR="005B388F">
        <w:rPr>
          <w:b w:val="0"/>
          <w:sz w:val="24"/>
          <w:szCs w:val="24"/>
        </w:rPr>
        <w:t xml:space="preserve"> (Erişim tarihi: 05.05.2018)</w:t>
      </w:r>
    </w:p>
    <w:p w:rsidR="00FD5420" w:rsidRDefault="004A14EA">
      <w:pPr>
        <w:pStyle w:val="AbstractHeading"/>
        <w:jc w:val="both"/>
        <w:rPr>
          <w:b w:val="0"/>
          <w:sz w:val="24"/>
          <w:szCs w:val="24"/>
        </w:rPr>
      </w:pPr>
      <w:r>
        <w:rPr>
          <w:b w:val="0"/>
          <w:sz w:val="24"/>
          <w:szCs w:val="24"/>
        </w:rPr>
        <w:t>[9</w:t>
      </w:r>
      <w:r w:rsidR="00FD5420">
        <w:rPr>
          <w:b w:val="0"/>
          <w:sz w:val="24"/>
          <w:szCs w:val="24"/>
        </w:rPr>
        <w:t>]</w:t>
      </w:r>
      <w:r w:rsidR="00D61A05">
        <w:rPr>
          <w:b w:val="0"/>
          <w:sz w:val="24"/>
          <w:szCs w:val="24"/>
        </w:rPr>
        <w:t xml:space="preserve"> </w:t>
      </w:r>
      <w:hyperlink r:id="rId30" w:history="1">
        <w:r w:rsidR="00D61A05" w:rsidRPr="00C44F0E">
          <w:rPr>
            <w:rStyle w:val="Hyperlink"/>
            <w:b w:val="0"/>
            <w:sz w:val="24"/>
            <w:szCs w:val="24"/>
          </w:rPr>
          <w:t>https://www.youtube.com/playlist?list=PLh9ECzBB8tJNp5a5yjuuqL6jMbSXcTxHo</w:t>
        </w:r>
      </w:hyperlink>
      <w:r w:rsidR="00D61A05">
        <w:rPr>
          <w:b w:val="0"/>
          <w:sz w:val="24"/>
          <w:szCs w:val="24"/>
        </w:rPr>
        <w:t xml:space="preserve"> (Erişim tarihi: 06.05.2018)</w:t>
      </w:r>
    </w:p>
    <w:p w:rsidR="00D53BF6" w:rsidRDefault="00D53BF6">
      <w:pPr>
        <w:pStyle w:val="AbstractHeading"/>
        <w:jc w:val="both"/>
        <w:rPr>
          <w:b w:val="0"/>
          <w:sz w:val="24"/>
          <w:szCs w:val="24"/>
        </w:rPr>
      </w:pPr>
      <w:r>
        <w:rPr>
          <w:b w:val="0"/>
          <w:sz w:val="24"/>
          <w:szCs w:val="24"/>
        </w:rPr>
        <w:t xml:space="preserve">[10] </w:t>
      </w:r>
      <w:hyperlink r:id="rId31" w:history="1">
        <w:r w:rsidRPr="00BC6981">
          <w:rPr>
            <w:rStyle w:val="Hyperlink"/>
            <w:b w:val="0"/>
            <w:sz w:val="24"/>
            <w:szCs w:val="24"/>
          </w:rPr>
          <w:t>https://www.youtube.com/watch?v=vtTUKLE_SWE</w:t>
        </w:r>
      </w:hyperlink>
      <w:r>
        <w:rPr>
          <w:b w:val="0"/>
          <w:sz w:val="24"/>
          <w:szCs w:val="24"/>
        </w:rPr>
        <w:t xml:space="preserve"> (Erişim tarihi: 06.05.2018)</w:t>
      </w:r>
    </w:p>
    <w:p w:rsidR="00D24727" w:rsidRDefault="004A14EA">
      <w:pPr>
        <w:pStyle w:val="AbstractHeading"/>
        <w:jc w:val="both"/>
        <w:rPr>
          <w:b w:val="0"/>
          <w:sz w:val="24"/>
          <w:szCs w:val="24"/>
        </w:rPr>
      </w:pPr>
      <w:r>
        <w:rPr>
          <w:b w:val="0"/>
          <w:sz w:val="24"/>
          <w:szCs w:val="24"/>
        </w:rPr>
        <w:t>[11</w:t>
      </w:r>
      <w:r w:rsidR="00FD5420">
        <w:rPr>
          <w:b w:val="0"/>
          <w:sz w:val="24"/>
          <w:szCs w:val="24"/>
        </w:rPr>
        <w:t>]</w:t>
      </w:r>
      <w:r w:rsidR="00297C30">
        <w:rPr>
          <w:b w:val="0"/>
          <w:sz w:val="24"/>
          <w:szCs w:val="24"/>
        </w:rPr>
        <w:t xml:space="preserve"> </w:t>
      </w:r>
      <w:hyperlink r:id="rId32" w:history="1">
        <w:r w:rsidR="00297C30" w:rsidRPr="002B1B79">
          <w:rPr>
            <w:rStyle w:val="Hyperlink"/>
            <w:b w:val="0"/>
            <w:sz w:val="24"/>
            <w:szCs w:val="24"/>
          </w:rPr>
          <w:t>https://www.tutorialspoint.com/jdbc/jdbc-db-connections.htm</w:t>
        </w:r>
      </w:hyperlink>
      <w:r w:rsidR="00297C30">
        <w:rPr>
          <w:b w:val="0"/>
          <w:sz w:val="24"/>
          <w:szCs w:val="24"/>
        </w:rPr>
        <w:t xml:space="preserve"> (Erişim tarihi: 06.05.2018)</w:t>
      </w:r>
    </w:p>
    <w:p w:rsidR="00297C30" w:rsidRDefault="004A14EA">
      <w:pPr>
        <w:pStyle w:val="AbstractHeading"/>
        <w:jc w:val="both"/>
        <w:rPr>
          <w:b w:val="0"/>
          <w:sz w:val="24"/>
          <w:szCs w:val="24"/>
        </w:rPr>
      </w:pPr>
      <w:r>
        <w:rPr>
          <w:b w:val="0"/>
          <w:sz w:val="24"/>
          <w:szCs w:val="24"/>
        </w:rPr>
        <w:t>[12</w:t>
      </w:r>
      <w:r w:rsidR="00297C30">
        <w:rPr>
          <w:b w:val="0"/>
          <w:sz w:val="24"/>
          <w:szCs w:val="24"/>
        </w:rPr>
        <w:t>]</w:t>
      </w:r>
      <w:r w:rsidR="00F91CB0">
        <w:rPr>
          <w:b w:val="0"/>
          <w:sz w:val="24"/>
          <w:szCs w:val="24"/>
        </w:rPr>
        <w:t xml:space="preserve"> </w:t>
      </w:r>
      <w:hyperlink r:id="rId33" w:history="1">
        <w:r w:rsidR="00F91CB0" w:rsidRPr="00223916">
          <w:rPr>
            <w:rStyle w:val="Hyperlink"/>
            <w:b w:val="0"/>
            <w:sz w:val="24"/>
            <w:szCs w:val="24"/>
          </w:rPr>
          <w:t>https://www.cs.mun.ca/java-api-1.5/guide/jdbc/getstart/resultset.html</w:t>
        </w:r>
      </w:hyperlink>
      <w:r w:rsidR="00F91CB0">
        <w:rPr>
          <w:b w:val="0"/>
          <w:sz w:val="24"/>
          <w:szCs w:val="24"/>
        </w:rPr>
        <w:t xml:space="preserve"> (Erişim tarihi: 06.05.2018)</w:t>
      </w:r>
    </w:p>
    <w:p w:rsidR="008D6B07" w:rsidRDefault="008D6B07">
      <w:pPr>
        <w:pStyle w:val="AbstractHeading"/>
        <w:jc w:val="both"/>
        <w:rPr>
          <w:b w:val="0"/>
          <w:sz w:val="24"/>
          <w:szCs w:val="24"/>
        </w:rPr>
      </w:pPr>
      <w:r>
        <w:rPr>
          <w:b w:val="0"/>
          <w:sz w:val="24"/>
          <w:szCs w:val="24"/>
        </w:rPr>
        <w:t xml:space="preserve">[13] </w:t>
      </w:r>
      <w:hyperlink r:id="rId34" w:history="1">
        <w:r w:rsidRPr="00BC6981">
          <w:rPr>
            <w:rStyle w:val="Hyperlink"/>
            <w:b w:val="0"/>
            <w:sz w:val="24"/>
            <w:szCs w:val="24"/>
          </w:rPr>
          <w:t>https://www.developer.com/java/creating-a-jdbc-gui-application.html</w:t>
        </w:r>
      </w:hyperlink>
      <w:r>
        <w:rPr>
          <w:b w:val="0"/>
          <w:sz w:val="24"/>
          <w:szCs w:val="24"/>
        </w:rPr>
        <w:t xml:space="preserve"> (Erişim tarihi: 06.05.2018)</w:t>
      </w:r>
    </w:p>
    <w:p w:rsidR="00297C30" w:rsidRDefault="008D6B07">
      <w:pPr>
        <w:pStyle w:val="AbstractHeading"/>
        <w:jc w:val="both"/>
        <w:rPr>
          <w:b w:val="0"/>
          <w:sz w:val="24"/>
          <w:szCs w:val="24"/>
        </w:rPr>
      </w:pPr>
      <w:r>
        <w:rPr>
          <w:b w:val="0"/>
          <w:sz w:val="24"/>
          <w:szCs w:val="24"/>
        </w:rPr>
        <w:t>[14</w:t>
      </w:r>
      <w:r w:rsidR="00297C30">
        <w:rPr>
          <w:b w:val="0"/>
          <w:sz w:val="24"/>
          <w:szCs w:val="24"/>
        </w:rPr>
        <w:t>]</w:t>
      </w:r>
      <w:r w:rsidR="00D53BF6">
        <w:rPr>
          <w:b w:val="0"/>
          <w:sz w:val="24"/>
          <w:szCs w:val="24"/>
        </w:rPr>
        <w:t xml:space="preserve"> </w:t>
      </w:r>
      <w:hyperlink r:id="rId35" w:history="1">
        <w:r w:rsidR="00D53BF6" w:rsidRPr="00BC6981">
          <w:rPr>
            <w:rStyle w:val="Hyperlink"/>
            <w:b w:val="0"/>
            <w:sz w:val="24"/>
            <w:szCs w:val="24"/>
          </w:rPr>
          <w:t>http://creativetuts.blogspot.com.tr/2013/01/insert-update-delete-view-operations-in.html</w:t>
        </w:r>
      </w:hyperlink>
      <w:r w:rsidR="00D53BF6">
        <w:rPr>
          <w:b w:val="0"/>
          <w:sz w:val="24"/>
          <w:szCs w:val="24"/>
        </w:rPr>
        <w:t xml:space="preserve"> (Erişim tarihi: 11.05.2018)</w:t>
      </w:r>
    </w:p>
    <w:p w:rsidR="00D53BF6" w:rsidRDefault="008D6B07">
      <w:pPr>
        <w:pStyle w:val="AbstractHeading"/>
        <w:jc w:val="both"/>
        <w:rPr>
          <w:b w:val="0"/>
          <w:sz w:val="24"/>
          <w:szCs w:val="24"/>
        </w:rPr>
      </w:pPr>
      <w:r>
        <w:rPr>
          <w:b w:val="0"/>
          <w:sz w:val="24"/>
          <w:szCs w:val="24"/>
        </w:rPr>
        <w:t>[15</w:t>
      </w:r>
      <w:r w:rsidR="00D53BF6">
        <w:rPr>
          <w:b w:val="0"/>
          <w:sz w:val="24"/>
          <w:szCs w:val="24"/>
        </w:rPr>
        <w:t xml:space="preserve">] </w:t>
      </w:r>
      <w:hyperlink r:id="rId36" w:history="1">
        <w:r w:rsidR="00D53BF6" w:rsidRPr="00BC6981">
          <w:rPr>
            <w:rStyle w:val="Hyperlink"/>
            <w:b w:val="0"/>
            <w:sz w:val="24"/>
            <w:szCs w:val="24"/>
          </w:rPr>
          <w:t>http://campus.murraystate.edu/academic/faculty/wlyle/325/Chapter28.pdf</w:t>
        </w:r>
      </w:hyperlink>
      <w:r w:rsidR="00D53BF6">
        <w:rPr>
          <w:b w:val="0"/>
          <w:sz w:val="24"/>
          <w:szCs w:val="24"/>
        </w:rPr>
        <w:t xml:space="preserve"> (Erişim tarihi: 11.05.2018)</w:t>
      </w:r>
    </w:p>
    <w:p w:rsidR="002274ED" w:rsidRDefault="002274ED">
      <w:pPr>
        <w:pStyle w:val="AbstractHeading"/>
        <w:jc w:val="both"/>
        <w:rPr>
          <w:b w:val="0"/>
          <w:sz w:val="24"/>
          <w:szCs w:val="24"/>
        </w:rPr>
      </w:pPr>
      <w:r>
        <w:rPr>
          <w:b w:val="0"/>
          <w:sz w:val="24"/>
          <w:szCs w:val="24"/>
        </w:rPr>
        <w:t xml:space="preserve">[16] </w:t>
      </w:r>
      <w:hyperlink r:id="rId37" w:history="1">
        <w:r w:rsidRPr="00C03001">
          <w:rPr>
            <w:rStyle w:val="Hyperlink"/>
            <w:b w:val="0"/>
            <w:sz w:val="24"/>
            <w:szCs w:val="24"/>
          </w:rPr>
          <w:t>https://coderanch.com/t/456331/java/Creating-showing-JFrame-JFrame</w:t>
        </w:r>
      </w:hyperlink>
      <w:r>
        <w:rPr>
          <w:b w:val="0"/>
          <w:sz w:val="24"/>
          <w:szCs w:val="24"/>
        </w:rPr>
        <w:t xml:space="preserve"> (Erişim tarihi: 11.05.2018)</w:t>
      </w:r>
    </w:p>
    <w:p w:rsidR="00D53BF6" w:rsidRDefault="002274ED">
      <w:pPr>
        <w:pStyle w:val="AbstractHeading"/>
        <w:jc w:val="both"/>
        <w:rPr>
          <w:b w:val="0"/>
          <w:sz w:val="24"/>
          <w:szCs w:val="24"/>
        </w:rPr>
      </w:pPr>
      <w:r>
        <w:rPr>
          <w:b w:val="0"/>
          <w:sz w:val="24"/>
          <w:szCs w:val="24"/>
        </w:rPr>
        <w:t>[17</w:t>
      </w:r>
      <w:r w:rsidR="00D53BF6">
        <w:rPr>
          <w:b w:val="0"/>
          <w:sz w:val="24"/>
          <w:szCs w:val="24"/>
        </w:rPr>
        <w:t>]</w:t>
      </w:r>
      <w:r w:rsidR="008D6B07">
        <w:rPr>
          <w:b w:val="0"/>
          <w:sz w:val="24"/>
          <w:szCs w:val="24"/>
        </w:rPr>
        <w:t xml:space="preserve"> </w:t>
      </w:r>
      <w:hyperlink r:id="rId38" w:history="1">
        <w:r w:rsidR="008D6B07" w:rsidRPr="00BC6981">
          <w:rPr>
            <w:rStyle w:val="Hyperlink"/>
            <w:b w:val="0"/>
            <w:sz w:val="24"/>
            <w:szCs w:val="24"/>
          </w:rPr>
          <w:t>http://www.codejava.net/java-se/swing/preventing-jframe-window-from-closing</w:t>
        </w:r>
      </w:hyperlink>
      <w:r w:rsidR="008D6B07">
        <w:rPr>
          <w:b w:val="0"/>
          <w:sz w:val="24"/>
          <w:szCs w:val="24"/>
        </w:rPr>
        <w:t xml:space="preserve"> (Erişim tarihi: 11.05.2018)</w:t>
      </w:r>
    </w:p>
    <w:p w:rsidR="00D53BF6" w:rsidRDefault="002274ED">
      <w:pPr>
        <w:pStyle w:val="AbstractHeading"/>
        <w:jc w:val="both"/>
        <w:rPr>
          <w:b w:val="0"/>
          <w:sz w:val="24"/>
          <w:szCs w:val="24"/>
        </w:rPr>
      </w:pPr>
      <w:r>
        <w:rPr>
          <w:b w:val="0"/>
          <w:sz w:val="24"/>
          <w:szCs w:val="24"/>
        </w:rPr>
        <w:t>[18</w:t>
      </w:r>
      <w:r w:rsidR="00D53BF6">
        <w:rPr>
          <w:b w:val="0"/>
          <w:sz w:val="24"/>
          <w:szCs w:val="24"/>
        </w:rPr>
        <w:t>]</w:t>
      </w:r>
      <w:r w:rsidR="00A0421B">
        <w:rPr>
          <w:b w:val="0"/>
          <w:sz w:val="24"/>
          <w:szCs w:val="24"/>
        </w:rPr>
        <w:t xml:space="preserve"> </w:t>
      </w:r>
      <w:hyperlink r:id="rId39" w:history="1">
        <w:r w:rsidR="00A0421B" w:rsidRPr="00BC6981">
          <w:rPr>
            <w:rStyle w:val="Hyperlink"/>
            <w:b w:val="0"/>
            <w:sz w:val="24"/>
            <w:szCs w:val="24"/>
          </w:rPr>
          <w:t>https://www.macs.hw.ac.uk/cs/java-swing-guidebook/?name=JCheckBox&amp;page=1</w:t>
        </w:r>
      </w:hyperlink>
      <w:r w:rsidR="00A0421B">
        <w:rPr>
          <w:b w:val="0"/>
          <w:sz w:val="24"/>
          <w:szCs w:val="24"/>
        </w:rPr>
        <w:t xml:space="preserve"> (Erişim tarihi: 11.05.2018)</w:t>
      </w:r>
    </w:p>
    <w:p w:rsidR="00D53BF6" w:rsidRDefault="002274ED">
      <w:pPr>
        <w:pStyle w:val="AbstractHeading"/>
        <w:jc w:val="both"/>
        <w:rPr>
          <w:b w:val="0"/>
          <w:sz w:val="24"/>
          <w:szCs w:val="24"/>
        </w:rPr>
      </w:pPr>
      <w:r>
        <w:rPr>
          <w:b w:val="0"/>
          <w:sz w:val="24"/>
          <w:szCs w:val="24"/>
        </w:rPr>
        <w:t>[19</w:t>
      </w:r>
      <w:r w:rsidR="00D53BF6">
        <w:rPr>
          <w:b w:val="0"/>
          <w:sz w:val="24"/>
          <w:szCs w:val="24"/>
        </w:rPr>
        <w:t>]</w:t>
      </w:r>
      <w:r w:rsidR="00A0421B">
        <w:rPr>
          <w:b w:val="0"/>
          <w:sz w:val="24"/>
          <w:szCs w:val="24"/>
        </w:rPr>
        <w:t xml:space="preserve"> </w:t>
      </w:r>
      <w:hyperlink r:id="rId40" w:history="1">
        <w:r w:rsidR="00A0421B" w:rsidRPr="00BC6981">
          <w:rPr>
            <w:rStyle w:val="Hyperlink"/>
            <w:b w:val="0"/>
            <w:sz w:val="24"/>
            <w:szCs w:val="24"/>
          </w:rPr>
          <w:t>https://stackoverflow.com/questions/17366553/select-records-with-date-in-the-last-24-hours</w:t>
        </w:r>
      </w:hyperlink>
      <w:r w:rsidR="00A0421B">
        <w:rPr>
          <w:b w:val="0"/>
          <w:sz w:val="24"/>
          <w:szCs w:val="24"/>
        </w:rPr>
        <w:t xml:space="preserve"> (Erişim tarihi: 11.05.2018)</w:t>
      </w:r>
    </w:p>
    <w:p w:rsidR="00D53BF6" w:rsidRDefault="002274ED">
      <w:pPr>
        <w:pStyle w:val="AbstractHeading"/>
        <w:jc w:val="both"/>
        <w:rPr>
          <w:b w:val="0"/>
          <w:sz w:val="24"/>
          <w:szCs w:val="24"/>
        </w:rPr>
      </w:pPr>
      <w:r>
        <w:rPr>
          <w:b w:val="0"/>
          <w:sz w:val="24"/>
          <w:szCs w:val="24"/>
        </w:rPr>
        <w:t>[20</w:t>
      </w:r>
      <w:r w:rsidR="00A0421B">
        <w:rPr>
          <w:b w:val="0"/>
          <w:sz w:val="24"/>
          <w:szCs w:val="24"/>
        </w:rPr>
        <w:t xml:space="preserve">] </w:t>
      </w:r>
      <w:hyperlink r:id="rId41" w:history="1">
        <w:r w:rsidR="007A4A4A" w:rsidRPr="00AF294F">
          <w:rPr>
            <w:rStyle w:val="Hyperlink"/>
            <w:b w:val="0"/>
            <w:sz w:val="24"/>
            <w:szCs w:val="24"/>
          </w:rPr>
          <w:t>https://www.smartdraw.com/entity-relationship-diagram/</w:t>
        </w:r>
      </w:hyperlink>
      <w:r w:rsidR="007A4A4A">
        <w:rPr>
          <w:b w:val="0"/>
          <w:sz w:val="24"/>
          <w:szCs w:val="24"/>
        </w:rPr>
        <w:t xml:space="preserve"> (Erişim tarihi: 12.05.2018)</w:t>
      </w:r>
    </w:p>
    <w:p w:rsidR="00CF716A" w:rsidRPr="00D24727" w:rsidRDefault="00CF716A">
      <w:pPr>
        <w:pStyle w:val="AbstractHeading"/>
        <w:jc w:val="both"/>
        <w:rPr>
          <w:b w:val="0"/>
          <w:sz w:val="24"/>
          <w:szCs w:val="24"/>
        </w:rPr>
      </w:pPr>
      <w:r>
        <w:rPr>
          <w:b w:val="0"/>
          <w:sz w:val="24"/>
          <w:szCs w:val="24"/>
        </w:rPr>
        <w:t xml:space="preserve">[21] </w:t>
      </w:r>
      <w:hyperlink r:id="rId42" w:history="1">
        <w:r w:rsidRPr="007278D7">
          <w:rPr>
            <w:rStyle w:val="Hyperlink"/>
            <w:b w:val="0"/>
            <w:sz w:val="24"/>
            <w:szCs w:val="24"/>
          </w:rPr>
          <w:t>https://www.techonthenet.com/sql_server/fore</w:t>
        </w:r>
        <w:r w:rsidRPr="007278D7">
          <w:rPr>
            <w:rStyle w:val="Hyperlink"/>
            <w:b w:val="0"/>
            <w:sz w:val="24"/>
            <w:szCs w:val="24"/>
          </w:rPr>
          <w:lastRenderedPageBreak/>
          <w:t>ign_keys/foreign_delete.php</w:t>
        </w:r>
      </w:hyperlink>
      <w:r>
        <w:rPr>
          <w:b w:val="0"/>
          <w:sz w:val="24"/>
          <w:szCs w:val="24"/>
        </w:rPr>
        <w:t xml:space="preserve"> (Erişim tarihi: 15.05.2018)</w:t>
      </w:r>
    </w:p>
    <w:p w:rsidR="004F2882" w:rsidRDefault="004F2882" w:rsidP="0037793F">
      <w:pPr>
        <w:pStyle w:val="AbstractHeading"/>
        <w:jc w:val="both"/>
        <w:rPr>
          <w:b w:val="0"/>
          <w:sz w:val="24"/>
          <w:szCs w:val="24"/>
        </w:rPr>
      </w:pPr>
    </w:p>
    <w:p w:rsidR="004F2882" w:rsidRDefault="004F2882" w:rsidP="00662C7E">
      <w:pPr>
        <w:pStyle w:val="AbstractHeading"/>
        <w:jc w:val="both"/>
        <w:rPr>
          <w:sz w:val="32"/>
          <w:szCs w:val="32"/>
        </w:rPr>
      </w:pPr>
      <w:r>
        <w:rPr>
          <w:sz w:val="32"/>
          <w:szCs w:val="32"/>
        </w:rPr>
        <w:t>7 - Kazanımlar</w:t>
      </w:r>
    </w:p>
    <w:p w:rsidR="004F2882" w:rsidRPr="004F2882" w:rsidRDefault="00F1584A" w:rsidP="00662C7E">
      <w:pPr>
        <w:pStyle w:val="AbstractHeading"/>
        <w:jc w:val="both"/>
        <w:rPr>
          <w:b w:val="0"/>
          <w:sz w:val="24"/>
          <w:szCs w:val="24"/>
        </w:rPr>
      </w:pPr>
      <w:r>
        <w:rPr>
          <w:b w:val="0"/>
          <w:sz w:val="24"/>
          <w:szCs w:val="24"/>
        </w:rPr>
        <w:t>Bu projede</w:t>
      </w:r>
      <w:r w:rsidR="00B47CAF">
        <w:rPr>
          <w:b w:val="0"/>
          <w:sz w:val="24"/>
          <w:szCs w:val="24"/>
        </w:rPr>
        <w:t xml:space="preserve"> MySQL </w:t>
      </w:r>
      <w:r w:rsidR="004F2882">
        <w:rPr>
          <w:b w:val="0"/>
          <w:sz w:val="24"/>
          <w:szCs w:val="24"/>
        </w:rPr>
        <w:t>veritabanı yönetim sist</w:t>
      </w:r>
      <w:r>
        <w:rPr>
          <w:b w:val="0"/>
          <w:sz w:val="24"/>
          <w:szCs w:val="24"/>
        </w:rPr>
        <w:t>emi ve oluşt</w:t>
      </w:r>
      <w:r w:rsidR="00B47CAF">
        <w:rPr>
          <w:b w:val="0"/>
          <w:sz w:val="24"/>
          <w:szCs w:val="24"/>
        </w:rPr>
        <w:t xml:space="preserve">urduğumuz Java projesi arasında </w:t>
      </w:r>
      <w:r>
        <w:rPr>
          <w:b w:val="0"/>
          <w:sz w:val="24"/>
          <w:szCs w:val="24"/>
        </w:rPr>
        <w:t>bağlantı kurup, veritabanında</w:t>
      </w:r>
      <w:r w:rsidR="004F2882">
        <w:rPr>
          <w:b w:val="0"/>
          <w:sz w:val="24"/>
          <w:szCs w:val="24"/>
        </w:rPr>
        <w:t xml:space="preserve"> kayıt ekleme, silme, güncelleme ve fil</w:t>
      </w:r>
      <w:r w:rsidR="00A92300">
        <w:rPr>
          <w:b w:val="0"/>
          <w:sz w:val="24"/>
          <w:szCs w:val="24"/>
        </w:rPr>
        <w:t xml:space="preserve">treleme gibi </w:t>
      </w:r>
      <w:r>
        <w:rPr>
          <w:b w:val="0"/>
          <w:sz w:val="24"/>
          <w:szCs w:val="24"/>
        </w:rPr>
        <w:t>temel işlemlerin</w:t>
      </w:r>
      <w:r w:rsidR="004052FF">
        <w:rPr>
          <w:b w:val="0"/>
          <w:sz w:val="24"/>
          <w:szCs w:val="24"/>
        </w:rPr>
        <w:t xml:space="preserve"> GUI uygulaması </w:t>
      </w:r>
      <w:r w:rsidR="00807402">
        <w:rPr>
          <w:b w:val="0"/>
          <w:sz w:val="24"/>
          <w:szCs w:val="24"/>
        </w:rPr>
        <w:t>şeklinde</w:t>
      </w:r>
      <w:r w:rsidR="004F2882">
        <w:rPr>
          <w:b w:val="0"/>
          <w:sz w:val="24"/>
          <w:szCs w:val="24"/>
        </w:rPr>
        <w:t xml:space="preserve"> nasıl yapılacağını öğrendik.</w:t>
      </w:r>
      <w:r w:rsidR="00413952">
        <w:rPr>
          <w:b w:val="0"/>
          <w:sz w:val="24"/>
          <w:szCs w:val="24"/>
        </w:rPr>
        <w:t xml:space="preserve"> </w:t>
      </w:r>
      <w:r w:rsidR="004F2882">
        <w:rPr>
          <w:b w:val="0"/>
          <w:sz w:val="24"/>
          <w:szCs w:val="24"/>
        </w:rPr>
        <w:t>Projeyi geliştirirken birçok aşamada hatayla karşılaştık ve genel konseptlerden çok ayrıntılar</w:t>
      </w:r>
      <w:r w:rsidR="00CF716A">
        <w:rPr>
          <w:b w:val="0"/>
          <w:sz w:val="24"/>
          <w:szCs w:val="24"/>
        </w:rPr>
        <w:t xml:space="preserve"> üzerinde yoğunlaştık. Örneğin, </w:t>
      </w:r>
      <w:r w:rsidR="001F65FD">
        <w:rPr>
          <w:b w:val="0"/>
          <w:sz w:val="24"/>
          <w:szCs w:val="24"/>
        </w:rPr>
        <w:t xml:space="preserve">hazırladığımız create-db-tables.sql dosyası ile </w:t>
      </w:r>
      <w:r w:rsidR="004F2882">
        <w:rPr>
          <w:b w:val="0"/>
          <w:sz w:val="24"/>
          <w:szCs w:val="24"/>
        </w:rPr>
        <w:t>veritabanını oluşt</w:t>
      </w:r>
      <w:r w:rsidR="001F65FD">
        <w:rPr>
          <w:b w:val="0"/>
          <w:sz w:val="24"/>
          <w:szCs w:val="24"/>
        </w:rPr>
        <w:t xml:space="preserve">ururken, </w:t>
      </w:r>
      <w:r w:rsidR="004F2882">
        <w:rPr>
          <w:b w:val="0"/>
          <w:sz w:val="24"/>
          <w:szCs w:val="24"/>
        </w:rPr>
        <w:t>tabloları oluşturduğu</w:t>
      </w:r>
      <w:r w:rsidR="002D7EC0">
        <w:rPr>
          <w:b w:val="0"/>
          <w:sz w:val="24"/>
          <w:szCs w:val="24"/>
        </w:rPr>
        <w:t xml:space="preserve">muz kısımlarda </w:t>
      </w:r>
      <w:r w:rsidR="004F6424">
        <w:rPr>
          <w:b w:val="0"/>
          <w:sz w:val="24"/>
          <w:szCs w:val="24"/>
        </w:rPr>
        <w:t>depolama motoru (storage engine)</w:t>
      </w:r>
      <w:r w:rsidR="004F2882">
        <w:rPr>
          <w:b w:val="0"/>
          <w:sz w:val="24"/>
          <w:szCs w:val="24"/>
        </w:rPr>
        <w:t xml:space="preserve"> olarak </w:t>
      </w:r>
      <w:r w:rsidR="004C212B">
        <w:rPr>
          <w:b w:val="0"/>
          <w:sz w:val="24"/>
          <w:szCs w:val="24"/>
        </w:rPr>
        <w:t xml:space="preserve">Navicat for MySQL programında editlediğimizde </w:t>
      </w:r>
      <w:r w:rsidR="004F2882">
        <w:rPr>
          <w:b w:val="0"/>
          <w:sz w:val="24"/>
          <w:szCs w:val="24"/>
        </w:rPr>
        <w:t xml:space="preserve">“InnoDB” yerine </w:t>
      </w:r>
      <w:r w:rsidR="002D7EC0">
        <w:rPr>
          <w:b w:val="0"/>
          <w:sz w:val="24"/>
          <w:szCs w:val="24"/>
        </w:rPr>
        <w:t xml:space="preserve">“MyISAM” </w:t>
      </w:r>
      <w:r w:rsidR="004C212B">
        <w:rPr>
          <w:b w:val="0"/>
          <w:sz w:val="24"/>
          <w:szCs w:val="24"/>
        </w:rPr>
        <w:t>default storage engine olarak kaldığı</w:t>
      </w:r>
      <w:r w:rsidR="004F6424">
        <w:rPr>
          <w:b w:val="0"/>
          <w:sz w:val="24"/>
          <w:szCs w:val="24"/>
        </w:rPr>
        <w:t xml:space="preserve"> için</w:t>
      </w:r>
      <w:r w:rsidR="004F2882">
        <w:rPr>
          <w:b w:val="0"/>
          <w:sz w:val="24"/>
          <w:szCs w:val="24"/>
        </w:rPr>
        <w:t xml:space="preserve"> Foreign Key özelliğinin olmadığını</w:t>
      </w:r>
      <w:r w:rsidR="004C212B">
        <w:rPr>
          <w:b w:val="0"/>
          <w:sz w:val="24"/>
          <w:szCs w:val="24"/>
        </w:rPr>
        <w:t xml:space="preserve"> </w:t>
      </w:r>
      <w:r w:rsidR="0098120B">
        <w:rPr>
          <w:b w:val="0"/>
          <w:sz w:val="24"/>
          <w:szCs w:val="24"/>
        </w:rPr>
        <w:t>fark ettik ve bunu değiştirdik, foreign key tanımladıktan sonra Delete işlemini yapamadığımız için foreign key tanımlarken yazdığımız</w:t>
      </w:r>
      <w:r w:rsidR="00CF716A">
        <w:rPr>
          <w:b w:val="0"/>
          <w:sz w:val="24"/>
          <w:szCs w:val="24"/>
        </w:rPr>
        <w:t xml:space="preserve"> “ON DELETE NO ACTION” kısmını “</w:t>
      </w:r>
      <w:r w:rsidR="0098120B">
        <w:rPr>
          <w:b w:val="0"/>
          <w:sz w:val="24"/>
          <w:szCs w:val="24"/>
        </w:rPr>
        <w:t xml:space="preserve">ON DELETE </w:t>
      </w:r>
      <w:r w:rsidR="00CF716A">
        <w:rPr>
          <w:b w:val="0"/>
          <w:sz w:val="24"/>
          <w:szCs w:val="24"/>
        </w:rPr>
        <w:t xml:space="preserve">SET NULL” olarak değiştirdik. </w:t>
      </w:r>
      <w:r w:rsidR="004C212B">
        <w:rPr>
          <w:b w:val="0"/>
          <w:sz w:val="24"/>
          <w:szCs w:val="24"/>
        </w:rPr>
        <w:t>A</w:t>
      </w:r>
      <w:r w:rsidR="00FD5420">
        <w:rPr>
          <w:b w:val="0"/>
          <w:sz w:val="24"/>
          <w:szCs w:val="24"/>
        </w:rPr>
        <w:t xml:space="preserve">yrıca </w:t>
      </w:r>
      <w:r w:rsidR="004F2882">
        <w:rPr>
          <w:b w:val="0"/>
          <w:sz w:val="24"/>
          <w:szCs w:val="24"/>
        </w:rPr>
        <w:t>MySQL 8.0.11</w:t>
      </w:r>
      <w:r w:rsidR="00FD5420">
        <w:rPr>
          <w:b w:val="0"/>
          <w:sz w:val="24"/>
          <w:szCs w:val="24"/>
        </w:rPr>
        <w:t xml:space="preserve"> ile </w:t>
      </w:r>
      <w:r w:rsidR="004C212B">
        <w:rPr>
          <w:b w:val="0"/>
          <w:sz w:val="24"/>
          <w:szCs w:val="24"/>
        </w:rPr>
        <w:t>MySQL 5.7</w:t>
      </w:r>
      <w:r w:rsidR="00FD5420">
        <w:rPr>
          <w:b w:val="0"/>
          <w:sz w:val="24"/>
          <w:szCs w:val="24"/>
        </w:rPr>
        <w:t xml:space="preserve"> arasındaki</w:t>
      </w:r>
      <w:r w:rsidR="004F6424">
        <w:rPr>
          <w:b w:val="0"/>
          <w:sz w:val="24"/>
          <w:szCs w:val="24"/>
        </w:rPr>
        <w:t xml:space="preserve"> bazı farklılıklardan </w:t>
      </w:r>
      <w:r w:rsidR="004F2882">
        <w:rPr>
          <w:b w:val="0"/>
          <w:sz w:val="24"/>
          <w:szCs w:val="24"/>
        </w:rPr>
        <w:t>dolayı</w:t>
      </w:r>
      <w:r w:rsidR="00FD5420">
        <w:rPr>
          <w:b w:val="0"/>
          <w:sz w:val="24"/>
          <w:szCs w:val="24"/>
        </w:rPr>
        <w:t xml:space="preserve"> </w:t>
      </w:r>
      <w:r w:rsidR="00334E6F">
        <w:rPr>
          <w:b w:val="0"/>
          <w:sz w:val="24"/>
          <w:szCs w:val="24"/>
        </w:rPr>
        <w:t xml:space="preserve">MySQL Workbench’te </w:t>
      </w:r>
      <w:r w:rsidR="00FD5420">
        <w:rPr>
          <w:b w:val="0"/>
          <w:sz w:val="24"/>
          <w:szCs w:val="24"/>
        </w:rPr>
        <w:t xml:space="preserve">doğru yazdığımız </w:t>
      </w:r>
      <w:r w:rsidR="00334E6F">
        <w:rPr>
          <w:b w:val="0"/>
          <w:sz w:val="24"/>
          <w:szCs w:val="24"/>
        </w:rPr>
        <w:t xml:space="preserve">bazı </w:t>
      </w:r>
      <w:r w:rsidR="00FD5420">
        <w:rPr>
          <w:b w:val="0"/>
          <w:sz w:val="24"/>
          <w:szCs w:val="24"/>
        </w:rPr>
        <w:t xml:space="preserve">sorgular çalışmadığı için </w:t>
      </w:r>
      <w:r w:rsidR="004F2882">
        <w:rPr>
          <w:b w:val="0"/>
          <w:sz w:val="24"/>
          <w:szCs w:val="24"/>
        </w:rPr>
        <w:t xml:space="preserve">MySQL 5.7’ye geri döndük. Veritabanı kısmında buna benzer pek çok ayrıntıyla </w:t>
      </w:r>
      <w:r w:rsidR="002D7EC0">
        <w:rPr>
          <w:b w:val="0"/>
          <w:sz w:val="24"/>
          <w:szCs w:val="24"/>
        </w:rPr>
        <w:t xml:space="preserve">uğraşarak </w:t>
      </w:r>
      <w:r w:rsidR="004F2882">
        <w:rPr>
          <w:b w:val="0"/>
          <w:sz w:val="24"/>
          <w:szCs w:val="24"/>
        </w:rPr>
        <w:t xml:space="preserve">veritabanı yönetimi </w:t>
      </w:r>
      <w:r>
        <w:rPr>
          <w:b w:val="0"/>
          <w:sz w:val="24"/>
          <w:szCs w:val="24"/>
        </w:rPr>
        <w:t>ile</w:t>
      </w:r>
      <w:r w:rsidR="004F2882">
        <w:rPr>
          <w:b w:val="0"/>
          <w:sz w:val="24"/>
          <w:szCs w:val="24"/>
        </w:rPr>
        <w:t xml:space="preserve"> SQL konusundaki bilgi düzeyimizi ar</w:t>
      </w:r>
      <w:r w:rsidR="002D7EC0">
        <w:rPr>
          <w:b w:val="0"/>
          <w:sz w:val="24"/>
          <w:szCs w:val="24"/>
        </w:rPr>
        <w:t>ttırdık. Bunun dışında masaüstü uygulaması istendiği içi</w:t>
      </w:r>
      <w:r w:rsidR="008D6B07">
        <w:rPr>
          <w:b w:val="0"/>
          <w:sz w:val="24"/>
          <w:szCs w:val="24"/>
        </w:rPr>
        <w:t>n Java Swing ve AWT API’leri</w:t>
      </w:r>
      <w:r w:rsidR="002D7EC0">
        <w:rPr>
          <w:b w:val="0"/>
          <w:sz w:val="24"/>
          <w:szCs w:val="24"/>
        </w:rPr>
        <w:t xml:space="preserve"> üzerinde</w:t>
      </w:r>
      <w:r w:rsidR="000D5D97">
        <w:rPr>
          <w:b w:val="0"/>
          <w:sz w:val="24"/>
          <w:szCs w:val="24"/>
        </w:rPr>
        <w:t xml:space="preserve"> JFrame, JPanel, JLabel, JTextField, </w:t>
      </w:r>
      <w:r w:rsidR="003002A8">
        <w:rPr>
          <w:b w:val="0"/>
          <w:sz w:val="24"/>
          <w:szCs w:val="24"/>
        </w:rPr>
        <w:t xml:space="preserve">JButton, JTable, </w:t>
      </w:r>
      <w:r w:rsidR="000D5D97">
        <w:rPr>
          <w:b w:val="0"/>
          <w:sz w:val="24"/>
          <w:szCs w:val="24"/>
        </w:rPr>
        <w:t>J</w:t>
      </w:r>
      <w:r w:rsidR="003002A8">
        <w:rPr>
          <w:b w:val="0"/>
          <w:sz w:val="24"/>
          <w:szCs w:val="24"/>
        </w:rPr>
        <w:t>ComboBox, JCheckBox gibi özellikleri kullanıp</w:t>
      </w:r>
      <w:r w:rsidR="002D7EC0">
        <w:rPr>
          <w:b w:val="0"/>
          <w:sz w:val="24"/>
          <w:szCs w:val="24"/>
        </w:rPr>
        <w:t xml:space="preserve"> </w:t>
      </w:r>
      <w:r w:rsidR="008D6B07">
        <w:rPr>
          <w:b w:val="0"/>
          <w:sz w:val="24"/>
          <w:szCs w:val="24"/>
        </w:rPr>
        <w:t>birçok deneme yaparak</w:t>
      </w:r>
      <w:r w:rsidR="002D7EC0">
        <w:rPr>
          <w:b w:val="0"/>
          <w:sz w:val="24"/>
          <w:szCs w:val="24"/>
        </w:rPr>
        <w:t xml:space="preserve"> bu konulardaki bilgi düzeyimizi de arttırdık.</w:t>
      </w:r>
    </w:p>
    <w:sectPr w:rsidR="004F2882" w:rsidRPr="004F2882" w:rsidSect="00303959">
      <w:type w:val="continuous"/>
      <w:pgSz w:w="11906" w:h="16838"/>
      <w:pgMar w:top="1588" w:right="1134" w:bottom="1871" w:left="1134" w:header="720" w:footer="720"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3CBB" w:rsidRDefault="00C13CBB" w:rsidP="00F56E0A">
      <w:r>
        <w:separator/>
      </w:r>
    </w:p>
  </w:endnote>
  <w:endnote w:type="continuationSeparator" w:id="0">
    <w:p w:rsidR="00C13CBB" w:rsidRDefault="00C13CBB" w:rsidP="00F56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Liberation Sans">
    <w:altName w:val="Yu Gothic"/>
    <w:charset w:val="80"/>
    <w:family w:val="swiss"/>
    <w:pitch w:val="variable"/>
  </w:font>
  <w:font w:name="DejaVu Sans">
    <w:altName w:val="MS Gothic"/>
    <w:charset w:val="80"/>
    <w:family w:val="auto"/>
    <w:pitch w:val="variable"/>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85641"/>
      <w:docPartObj>
        <w:docPartGallery w:val="Page Numbers (Bottom of Page)"/>
        <w:docPartUnique/>
      </w:docPartObj>
    </w:sdtPr>
    <w:sdtEndPr/>
    <w:sdtContent>
      <w:p w:rsidR="001609E4" w:rsidRDefault="001609E4">
        <w:pPr>
          <w:pStyle w:val="Footer"/>
          <w:jc w:val="center"/>
        </w:pPr>
        <w:r>
          <w:fldChar w:fldCharType="begin"/>
        </w:r>
        <w:r>
          <w:instrText xml:space="preserve"> PAGE   \* MERGEFORMAT </w:instrText>
        </w:r>
        <w:r>
          <w:fldChar w:fldCharType="separate"/>
        </w:r>
        <w:r w:rsidR="00AB4A31">
          <w:rPr>
            <w:noProof/>
          </w:rPr>
          <w:t>2</w:t>
        </w:r>
        <w:r>
          <w:rPr>
            <w:noProof/>
          </w:rPr>
          <w:fldChar w:fldCharType="end"/>
        </w:r>
      </w:p>
    </w:sdtContent>
  </w:sdt>
  <w:p w:rsidR="001609E4" w:rsidRDefault="001609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3CBB" w:rsidRDefault="00C13CBB" w:rsidP="00F56E0A">
      <w:r>
        <w:separator/>
      </w:r>
    </w:p>
  </w:footnote>
  <w:footnote w:type="continuationSeparator" w:id="0">
    <w:p w:rsidR="00C13CBB" w:rsidRDefault="00C13CBB" w:rsidP="00F56E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pStyle w:val="BodyTextIndent"/>
      <w:lvlText w:val=""/>
      <w:lvlJc w:val="left"/>
      <w:pPr>
        <w:tabs>
          <w:tab w:val="num" w:pos="360"/>
        </w:tabs>
        <w:ind w:left="36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247"/>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NumItem"/>
      <w:lvlText w:val="%1."/>
      <w:lvlJc w:val="left"/>
      <w:pPr>
        <w:tabs>
          <w:tab w:val="num" w:pos="360"/>
        </w:tabs>
        <w:ind w:left="360" w:hanging="360"/>
      </w:pPr>
    </w:lvl>
  </w:abstractNum>
  <w:abstractNum w:abstractNumId="4" w15:restartNumberingAfterBreak="0">
    <w:nsid w:val="00000005"/>
    <w:multiLevelType w:val="singleLevel"/>
    <w:tmpl w:val="00000005"/>
    <w:name w:val="WW8Num5"/>
    <w:lvl w:ilvl="0">
      <w:start w:val="1"/>
      <w:numFmt w:val="decimal"/>
      <w:pStyle w:val="Reference"/>
      <w:lvlText w:val="[%1]"/>
      <w:lvlJc w:val="left"/>
      <w:pPr>
        <w:tabs>
          <w:tab w:val="num" w:pos="360"/>
        </w:tabs>
        <w:ind w:left="360" w:hanging="360"/>
      </w:pPr>
    </w:lvl>
  </w:abstractNum>
  <w:abstractNum w:abstractNumId="5" w15:restartNumberingAfterBreak="0">
    <w:nsid w:val="00000006"/>
    <w:multiLevelType w:val="multilevel"/>
    <w:tmpl w:val="00000006"/>
    <w:name w:val="WW8Num6"/>
    <w:lvl w:ilvl="0">
      <w:start w:val="1"/>
      <w:numFmt w:val="none"/>
      <w:pStyle w:val="Item"/>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983193F"/>
    <w:multiLevelType w:val="hybridMultilevel"/>
    <w:tmpl w:val="22D242E0"/>
    <w:lvl w:ilvl="0" w:tplc="14B6F2B8">
      <w:numFmt w:val="bullet"/>
      <w:lvlText w:val="-"/>
      <w:lvlJc w:val="left"/>
      <w:pPr>
        <w:ind w:left="720" w:hanging="360"/>
      </w:pPr>
      <w:rPr>
        <w:rFonts w:ascii="Times New Roman" w:eastAsia="MS Mincho"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9F160AE"/>
    <w:multiLevelType w:val="hybridMultilevel"/>
    <w:tmpl w:val="66F082D2"/>
    <w:lvl w:ilvl="0" w:tplc="D8667BB6">
      <w:start w:val="2016"/>
      <w:numFmt w:val="bullet"/>
      <w:lvlText w:val="-"/>
      <w:lvlJc w:val="left"/>
      <w:pPr>
        <w:ind w:left="720" w:hanging="360"/>
      </w:pPr>
      <w:rPr>
        <w:rFonts w:ascii="Times New Roman" w:eastAsia="MS Mincho"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E8A6E48"/>
    <w:multiLevelType w:val="hybridMultilevel"/>
    <w:tmpl w:val="6F14AAB0"/>
    <w:lvl w:ilvl="0" w:tplc="4440ABE2">
      <w:start w:val="2016"/>
      <w:numFmt w:val="bullet"/>
      <w:lvlText w:val="-"/>
      <w:lvlJc w:val="left"/>
      <w:pPr>
        <w:ind w:left="720" w:hanging="360"/>
      </w:pPr>
      <w:rPr>
        <w:rFonts w:ascii="Times New Roman" w:eastAsia="MS Mincho"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F7A6101"/>
    <w:multiLevelType w:val="hybridMultilevel"/>
    <w:tmpl w:val="82CAF008"/>
    <w:lvl w:ilvl="0" w:tplc="041F000F">
      <w:start w:val="1"/>
      <w:numFmt w:val="decimal"/>
      <w:lvlText w:val="%1."/>
      <w:lvlJc w:val="left"/>
      <w:pPr>
        <w:ind w:left="748" w:hanging="360"/>
      </w:pPr>
    </w:lvl>
    <w:lvl w:ilvl="1" w:tplc="041F0019" w:tentative="1">
      <w:start w:val="1"/>
      <w:numFmt w:val="lowerLetter"/>
      <w:lvlText w:val="%2."/>
      <w:lvlJc w:val="left"/>
      <w:pPr>
        <w:ind w:left="1468" w:hanging="360"/>
      </w:pPr>
    </w:lvl>
    <w:lvl w:ilvl="2" w:tplc="041F001B" w:tentative="1">
      <w:start w:val="1"/>
      <w:numFmt w:val="lowerRoman"/>
      <w:lvlText w:val="%3."/>
      <w:lvlJc w:val="right"/>
      <w:pPr>
        <w:ind w:left="2188" w:hanging="180"/>
      </w:pPr>
    </w:lvl>
    <w:lvl w:ilvl="3" w:tplc="041F000F" w:tentative="1">
      <w:start w:val="1"/>
      <w:numFmt w:val="decimal"/>
      <w:lvlText w:val="%4."/>
      <w:lvlJc w:val="left"/>
      <w:pPr>
        <w:ind w:left="2908" w:hanging="360"/>
      </w:pPr>
    </w:lvl>
    <w:lvl w:ilvl="4" w:tplc="041F0019" w:tentative="1">
      <w:start w:val="1"/>
      <w:numFmt w:val="lowerLetter"/>
      <w:lvlText w:val="%5."/>
      <w:lvlJc w:val="left"/>
      <w:pPr>
        <w:ind w:left="3628" w:hanging="360"/>
      </w:pPr>
    </w:lvl>
    <w:lvl w:ilvl="5" w:tplc="041F001B" w:tentative="1">
      <w:start w:val="1"/>
      <w:numFmt w:val="lowerRoman"/>
      <w:lvlText w:val="%6."/>
      <w:lvlJc w:val="right"/>
      <w:pPr>
        <w:ind w:left="4348" w:hanging="180"/>
      </w:pPr>
    </w:lvl>
    <w:lvl w:ilvl="6" w:tplc="041F000F" w:tentative="1">
      <w:start w:val="1"/>
      <w:numFmt w:val="decimal"/>
      <w:lvlText w:val="%7."/>
      <w:lvlJc w:val="left"/>
      <w:pPr>
        <w:ind w:left="5068" w:hanging="360"/>
      </w:pPr>
    </w:lvl>
    <w:lvl w:ilvl="7" w:tplc="041F0019" w:tentative="1">
      <w:start w:val="1"/>
      <w:numFmt w:val="lowerLetter"/>
      <w:lvlText w:val="%8."/>
      <w:lvlJc w:val="left"/>
      <w:pPr>
        <w:ind w:left="5788" w:hanging="360"/>
      </w:pPr>
    </w:lvl>
    <w:lvl w:ilvl="8" w:tplc="041F001B" w:tentative="1">
      <w:start w:val="1"/>
      <w:numFmt w:val="lowerRoman"/>
      <w:lvlText w:val="%9."/>
      <w:lvlJc w:val="right"/>
      <w:pPr>
        <w:ind w:left="6508" w:hanging="180"/>
      </w:pPr>
    </w:lvl>
  </w:abstractNum>
  <w:abstractNum w:abstractNumId="10" w15:restartNumberingAfterBreak="0">
    <w:nsid w:val="4FFC35EF"/>
    <w:multiLevelType w:val="hybridMultilevel"/>
    <w:tmpl w:val="15A0E88A"/>
    <w:lvl w:ilvl="0" w:tplc="1082D0BA">
      <w:start w:val="2016"/>
      <w:numFmt w:val="bullet"/>
      <w:lvlText w:val="-"/>
      <w:lvlJc w:val="left"/>
      <w:pPr>
        <w:ind w:left="720" w:hanging="360"/>
      </w:pPr>
      <w:rPr>
        <w:rFonts w:ascii="Times New Roman" w:eastAsia="MS Mincho"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5129615B"/>
    <w:multiLevelType w:val="hybridMultilevel"/>
    <w:tmpl w:val="6AC8F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492CBD"/>
    <w:multiLevelType w:val="hybridMultilevel"/>
    <w:tmpl w:val="ECA2805A"/>
    <w:lvl w:ilvl="0" w:tplc="0C067F66">
      <w:start w:val="2016"/>
      <w:numFmt w:val="bullet"/>
      <w:lvlText w:val=""/>
      <w:lvlJc w:val="left"/>
      <w:pPr>
        <w:ind w:left="720" w:hanging="360"/>
      </w:pPr>
      <w:rPr>
        <w:rFonts w:ascii="Wingdings" w:eastAsia="MS Mincho" w:hAnsi="Wingdings"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793C3592"/>
    <w:multiLevelType w:val="hybridMultilevel"/>
    <w:tmpl w:val="8A7E8D8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1"/>
  </w:num>
  <w:num w:numId="8">
    <w:abstractNumId w:val="0"/>
  </w:num>
  <w:num w:numId="9">
    <w:abstractNumId w:val="0"/>
  </w:num>
  <w:num w:numId="10">
    <w:abstractNumId w:val="1"/>
  </w:num>
  <w:num w:numId="11">
    <w:abstractNumId w:val="0"/>
  </w:num>
  <w:num w:numId="12">
    <w:abstractNumId w:val="0"/>
  </w:num>
  <w:num w:numId="13">
    <w:abstractNumId w:val="0"/>
  </w:num>
  <w:num w:numId="14">
    <w:abstractNumId w:val="9"/>
  </w:num>
  <w:num w:numId="15">
    <w:abstractNumId w:val="13"/>
  </w:num>
  <w:num w:numId="16">
    <w:abstractNumId w:val="12"/>
  </w:num>
  <w:num w:numId="17">
    <w:abstractNumId w:val="8"/>
  </w:num>
  <w:num w:numId="18">
    <w:abstractNumId w:val="10"/>
  </w:num>
  <w:num w:numId="19">
    <w:abstractNumId w:val="7"/>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008"/>
    <w:rsid w:val="00005F47"/>
    <w:rsid w:val="00044CAD"/>
    <w:rsid w:val="00047FFA"/>
    <w:rsid w:val="00051B4A"/>
    <w:rsid w:val="000537FC"/>
    <w:rsid w:val="000717E9"/>
    <w:rsid w:val="00072E8B"/>
    <w:rsid w:val="000740C7"/>
    <w:rsid w:val="00083877"/>
    <w:rsid w:val="000872A2"/>
    <w:rsid w:val="000873F6"/>
    <w:rsid w:val="000968CF"/>
    <w:rsid w:val="000A4E92"/>
    <w:rsid w:val="000B4C64"/>
    <w:rsid w:val="000B5CB5"/>
    <w:rsid w:val="000C20F8"/>
    <w:rsid w:val="000C7AD7"/>
    <w:rsid w:val="000D1CEC"/>
    <w:rsid w:val="000D4B4A"/>
    <w:rsid w:val="000D5D97"/>
    <w:rsid w:val="000D7E1F"/>
    <w:rsid w:val="000F034C"/>
    <w:rsid w:val="000F0582"/>
    <w:rsid w:val="000F5BAC"/>
    <w:rsid w:val="000F6FB4"/>
    <w:rsid w:val="001010CF"/>
    <w:rsid w:val="001039CE"/>
    <w:rsid w:val="0010401A"/>
    <w:rsid w:val="00104D96"/>
    <w:rsid w:val="00106339"/>
    <w:rsid w:val="0010640E"/>
    <w:rsid w:val="00115BB6"/>
    <w:rsid w:val="00135612"/>
    <w:rsid w:val="00142A89"/>
    <w:rsid w:val="001440FD"/>
    <w:rsid w:val="00146008"/>
    <w:rsid w:val="001504F3"/>
    <w:rsid w:val="00151333"/>
    <w:rsid w:val="00156AF0"/>
    <w:rsid w:val="001609E4"/>
    <w:rsid w:val="0016631D"/>
    <w:rsid w:val="001664D2"/>
    <w:rsid w:val="00170632"/>
    <w:rsid w:val="00170822"/>
    <w:rsid w:val="00170A01"/>
    <w:rsid w:val="00173A8A"/>
    <w:rsid w:val="00175A29"/>
    <w:rsid w:val="00176FD9"/>
    <w:rsid w:val="001824DC"/>
    <w:rsid w:val="00187F30"/>
    <w:rsid w:val="00190B4A"/>
    <w:rsid w:val="00193E9C"/>
    <w:rsid w:val="001A26B3"/>
    <w:rsid w:val="001A4DDB"/>
    <w:rsid w:val="001B2A29"/>
    <w:rsid w:val="001B3768"/>
    <w:rsid w:val="001C0376"/>
    <w:rsid w:val="001C0F94"/>
    <w:rsid w:val="001C2559"/>
    <w:rsid w:val="001C2FF6"/>
    <w:rsid w:val="001C411D"/>
    <w:rsid w:val="001E1B71"/>
    <w:rsid w:val="001E32D2"/>
    <w:rsid w:val="001F65FD"/>
    <w:rsid w:val="001F7627"/>
    <w:rsid w:val="001F7D85"/>
    <w:rsid w:val="0020201A"/>
    <w:rsid w:val="00204136"/>
    <w:rsid w:val="0020687F"/>
    <w:rsid w:val="00212C74"/>
    <w:rsid w:val="0022442B"/>
    <w:rsid w:val="002274ED"/>
    <w:rsid w:val="00230BE9"/>
    <w:rsid w:val="00233F89"/>
    <w:rsid w:val="002425BA"/>
    <w:rsid w:val="00246D41"/>
    <w:rsid w:val="002515AC"/>
    <w:rsid w:val="002533F9"/>
    <w:rsid w:val="00266E30"/>
    <w:rsid w:val="00275578"/>
    <w:rsid w:val="00275CDC"/>
    <w:rsid w:val="002760DA"/>
    <w:rsid w:val="00276823"/>
    <w:rsid w:val="00277A35"/>
    <w:rsid w:val="00280AF8"/>
    <w:rsid w:val="002816A2"/>
    <w:rsid w:val="00285A05"/>
    <w:rsid w:val="00290397"/>
    <w:rsid w:val="002908BA"/>
    <w:rsid w:val="00290962"/>
    <w:rsid w:val="00291F17"/>
    <w:rsid w:val="00297C30"/>
    <w:rsid w:val="002A0927"/>
    <w:rsid w:val="002B06FD"/>
    <w:rsid w:val="002B29A2"/>
    <w:rsid w:val="002B5818"/>
    <w:rsid w:val="002C48F0"/>
    <w:rsid w:val="002D7EC0"/>
    <w:rsid w:val="002E00F5"/>
    <w:rsid w:val="002E099A"/>
    <w:rsid w:val="002F1E60"/>
    <w:rsid w:val="002F27D6"/>
    <w:rsid w:val="002F2F0F"/>
    <w:rsid w:val="002F5777"/>
    <w:rsid w:val="003002A8"/>
    <w:rsid w:val="00303959"/>
    <w:rsid w:val="0030657F"/>
    <w:rsid w:val="003113E6"/>
    <w:rsid w:val="00311E86"/>
    <w:rsid w:val="00321E9B"/>
    <w:rsid w:val="00324714"/>
    <w:rsid w:val="003249D9"/>
    <w:rsid w:val="0032696E"/>
    <w:rsid w:val="00333CDB"/>
    <w:rsid w:val="00334E6F"/>
    <w:rsid w:val="00340DA4"/>
    <w:rsid w:val="00341044"/>
    <w:rsid w:val="003416A5"/>
    <w:rsid w:val="00342410"/>
    <w:rsid w:val="00343605"/>
    <w:rsid w:val="00344412"/>
    <w:rsid w:val="00345B20"/>
    <w:rsid w:val="0035022E"/>
    <w:rsid w:val="00362CA9"/>
    <w:rsid w:val="00364C22"/>
    <w:rsid w:val="00365910"/>
    <w:rsid w:val="0037035B"/>
    <w:rsid w:val="0037462D"/>
    <w:rsid w:val="0037687C"/>
    <w:rsid w:val="0037793F"/>
    <w:rsid w:val="00381B27"/>
    <w:rsid w:val="00382015"/>
    <w:rsid w:val="00386EF9"/>
    <w:rsid w:val="00387BDA"/>
    <w:rsid w:val="003931A6"/>
    <w:rsid w:val="003961D2"/>
    <w:rsid w:val="003A1E63"/>
    <w:rsid w:val="003A1F1C"/>
    <w:rsid w:val="003B65C0"/>
    <w:rsid w:val="003C3D18"/>
    <w:rsid w:val="003C5F2A"/>
    <w:rsid w:val="003C63F2"/>
    <w:rsid w:val="003D6047"/>
    <w:rsid w:val="003E31FE"/>
    <w:rsid w:val="003F1154"/>
    <w:rsid w:val="003F3449"/>
    <w:rsid w:val="00401095"/>
    <w:rsid w:val="00401D81"/>
    <w:rsid w:val="004052FF"/>
    <w:rsid w:val="00413952"/>
    <w:rsid w:val="00414409"/>
    <w:rsid w:val="00417B30"/>
    <w:rsid w:val="004200E5"/>
    <w:rsid w:val="00420E6F"/>
    <w:rsid w:val="00423138"/>
    <w:rsid w:val="00423AF0"/>
    <w:rsid w:val="00423B46"/>
    <w:rsid w:val="004261DB"/>
    <w:rsid w:val="00443C98"/>
    <w:rsid w:val="004669EA"/>
    <w:rsid w:val="004679FB"/>
    <w:rsid w:val="00467CCD"/>
    <w:rsid w:val="00467E11"/>
    <w:rsid w:val="00473ADB"/>
    <w:rsid w:val="00474648"/>
    <w:rsid w:val="004842E1"/>
    <w:rsid w:val="00485476"/>
    <w:rsid w:val="00487421"/>
    <w:rsid w:val="00493B43"/>
    <w:rsid w:val="004956F6"/>
    <w:rsid w:val="00496739"/>
    <w:rsid w:val="004A1412"/>
    <w:rsid w:val="004A14EA"/>
    <w:rsid w:val="004A233C"/>
    <w:rsid w:val="004B1445"/>
    <w:rsid w:val="004B2C59"/>
    <w:rsid w:val="004B40CA"/>
    <w:rsid w:val="004B6584"/>
    <w:rsid w:val="004B715C"/>
    <w:rsid w:val="004C212B"/>
    <w:rsid w:val="004C34AB"/>
    <w:rsid w:val="004C3716"/>
    <w:rsid w:val="004C527B"/>
    <w:rsid w:val="004C73D0"/>
    <w:rsid w:val="004D1D3A"/>
    <w:rsid w:val="004D2A0B"/>
    <w:rsid w:val="004E10D7"/>
    <w:rsid w:val="004E6729"/>
    <w:rsid w:val="004F2882"/>
    <w:rsid w:val="004F6008"/>
    <w:rsid w:val="004F6424"/>
    <w:rsid w:val="00502305"/>
    <w:rsid w:val="00506369"/>
    <w:rsid w:val="00506DCD"/>
    <w:rsid w:val="005149FB"/>
    <w:rsid w:val="005157F0"/>
    <w:rsid w:val="00520D3F"/>
    <w:rsid w:val="00522040"/>
    <w:rsid w:val="00523620"/>
    <w:rsid w:val="00524935"/>
    <w:rsid w:val="00525542"/>
    <w:rsid w:val="00530046"/>
    <w:rsid w:val="0053526D"/>
    <w:rsid w:val="00535797"/>
    <w:rsid w:val="0054523E"/>
    <w:rsid w:val="005454AB"/>
    <w:rsid w:val="00547C65"/>
    <w:rsid w:val="00560154"/>
    <w:rsid w:val="0056029E"/>
    <w:rsid w:val="005654A0"/>
    <w:rsid w:val="00572266"/>
    <w:rsid w:val="0057354B"/>
    <w:rsid w:val="00583A21"/>
    <w:rsid w:val="00586D5E"/>
    <w:rsid w:val="005875AC"/>
    <w:rsid w:val="005932C9"/>
    <w:rsid w:val="005A1BEB"/>
    <w:rsid w:val="005A3D7D"/>
    <w:rsid w:val="005A7713"/>
    <w:rsid w:val="005B1128"/>
    <w:rsid w:val="005B1EE8"/>
    <w:rsid w:val="005B388F"/>
    <w:rsid w:val="005C0960"/>
    <w:rsid w:val="005C42A3"/>
    <w:rsid w:val="005C6DF8"/>
    <w:rsid w:val="005D22B4"/>
    <w:rsid w:val="005D2504"/>
    <w:rsid w:val="005E4B16"/>
    <w:rsid w:val="005F648D"/>
    <w:rsid w:val="00603F66"/>
    <w:rsid w:val="00607770"/>
    <w:rsid w:val="00607780"/>
    <w:rsid w:val="00607F4D"/>
    <w:rsid w:val="00611307"/>
    <w:rsid w:val="0061308F"/>
    <w:rsid w:val="0061614F"/>
    <w:rsid w:val="006242E0"/>
    <w:rsid w:val="00625738"/>
    <w:rsid w:val="006263F2"/>
    <w:rsid w:val="00635D76"/>
    <w:rsid w:val="006364A6"/>
    <w:rsid w:val="00643324"/>
    <w:rsid w:val="00644BDA"/>
    <w:rsid w:val="00650B71"/>
    <w:rsid w:val="006535FE"/>
    <w:rsid w:val="00662301"/>
    <w:rsid w:val="00662C7E"/>
    <w:rsid w:val="006664D6"/>
    <w:rsid w:val="006674C4"/>
    <w:rsid w:val="00667D1C"/>
    <w:rsid w:val="0067153E"/>
    <w:rsid w:val="00673E76"/>
    <w:rsid w:val="00687D10"/>
    <w:rsid w:val="0069212E"/>
    <w:rsid w:val="00693B75"/>
    <w:rsid w:val="006963D1"/>
    <w:rsid w:val="006A16AA"/>
    <w:rsid w:val="006A3C01"/>
    <w:rsid w:val="006A794B"/>
    <w:rsid w:val="006B0A2D"/>
    <w:rsid w:val="006B37F2"/>
    <w:rsid w:val="006B3F25"/>
    <w:rsid w:val="006B7F4B"/>
    <w:rsid w:val="006C6E89"/>
    <w:rsid w:val="006D2AE5"/>
    <w:rsid w:val="006D61CB"/>
    <w:rsid w:val="006F1E54"/>
    <w:rsid w:val="006F27D2"/>
    <w:rsid w:val="006F371E"/>
    <w:rsid w:val="006F640B"/>
    <w:rsid w:val="00702686"/>
    <w:rsid w:val="00707C30"/>
    <w:rsid w:val="00711813"/>
    <w:rsid w:val="00717697"/>
    <w:rsid w:val="0072780C"/>
    <w:rsid w:val="007302CF"/>
    <w:rsid w:val="00732AD2"/>
    <w:rsid w:val="007372E6"/>
    <w:rsid w:val="00745D98"/>
    <w:rsid w:val="00751BF2"/>
    <w:rsid w:val="0075455E"/>
    <w:rsid w:val="00755873"/>
    <w:rsid w:val="007564D1"/>
    <w:rsid w:val="007578D4"/>
    <w:rsid w:val="007602E3"/>
    <w:rsid w:val="00764A81"/>
    <w:rsid w:val="00764CF8"/>
    <w:rsid w:val="007677E9"/>
    <w:rsid w:val="0077208D"/>
    <w:rsid w:val="00777A85"/>
    <w:rsid w:val="00782A6D"/>
    <w:rsid w:val="0078455B"/>
    <w:rsid w:val="00785098"/>
    <w:rsid w:val="0078642F"/>
    <w:rsid w:val="0079167A"/>
    <w:rsid w:val="0079254D"/>
    <w:rsid w:val="007962C1"/>
    <w:rsid w:val="007A12F6"/>
    <w:rsid w:val="007A295D"/>
    <w:rsid w:val="007A4A4A"/>
    <w:rsid w:val="007B1768"/>
    <w:rsid w:val="007B243A"/>
    <w:rsid w:val="007B2DC9"/>
    <w:rsid w:val="007B7D90"/>
    <w:rsid w:val="007C5756"/>
    <w:rsid w:val="007D6206"/>
    <w:rsid w:val="007D6A76"/>
    <w:rsid w:val="007D6BF0"/>
    <w:rsid w:val="007F046B"/>
    <w:rsid w:val="007F1683"/>
    <w:rsid w:val="00801DF9"/>
    <w:rsid w:val="00803C0B"/>
    <w:rsid w:val="008054B3"/>
    <w:rsid w:val="00807402"/>
    <w:rsid w:val="008116C6"/>
    <w:rsid w:val="00812AC4"/>
    <w:rsid w:val="0081444E"/>
    <w:rsid w:val="00823DEC"/>
    <w:rsid w:val="008251ED"/>
    <w:rsid w:val="00834A39"/>
    <w:rsid w:val="008352FF"/>
    <w:rsid w:val="008423A1"/>
    <w:rsid w:val="008443F9"/>
    <w:rsid w:val="0085580E"/>
    <w:rsid w:val="008565F0"/>
    <w:rsid w:val="0087693C"/>
    <w:rsid w:val="008809DA"/>
    <w:rsid w:val="00887486"/>
    <w:rsid w:val="008907D1"/>
    <w:rsid w:val="008950D0"/>
    <w:rsid w:val="00895A2F"/>
    <w:rsid w:val="00895E35"/>
    <w:rsid w:val="00896AF5"/>
    <w:rsid w:val="008A0419"/>
    <w:rsid w:val="008B7D68"/>
    <w:rsid w:val="008D5582"/>
    <w:rsid w:val="008D6B07"/>
    <w:rsid w:val="008E150C"/>
    <w:rsid w:val="008E5231"/>
    <w:rsid w:val="008E7F88"/>
    <w:rsid w:val="008F0190"/>
    <w:rsid w:val="008F378D"/>
    <w:rsid w:val="008F5219"/>
    <w:rsid w:val="008F7442"/>
    <w:rsid w:val="00903FA9"/>
    <w:rsid w:val="00905D0B"/>
    <w:rsid w:val="00913729"/>
    <w:rsid w:val="00917A96"/>
    <w:rsid w:val="009218E1"/>
    <w:rsid w:val="009229AF"/>
    <w:rsid w:val="00925798"/>
    <w:rsid w:val="00944291"/>
    <w:rsid w:val="00946EBF"/>
    <w:rsid w:val="00950FBC"/>
    <w:rsid w:val="009514A6"/>
    <w:rsid w:val="0096570D"/>
    <w:rsid w:val="0098120B"/>
    <w:rsid w:val="00981610"/>
    <w:rsid w:val="00987D3C"/>
    <w:rsid w:val="00990F12"/>
    <w:rsid w:val="009918B7"/>
    <w:rsid w:val="00994736"/>
    <w:rsid w:val="0099502E"/>
    <w:rsid w:val="009A2901"/>
    <w:rsid w:val="009A418C"/>
    <w:rsid w:val="009B3F74"/>
    <w:rsid w:val="009B5A26"/>
    <w:rsid w:val="009C0536"/>
    <w:rsid w:val="009C34CD"/>
    <w:rsid w:val="009E0CD3"/>
    <w:rsid w:val="009F5C90"/>
    <w:rsid w:val="009F6613"/>
    <w:rsid w:val="00A035B1"/>
    <w:rsid w:val="00A0421B"/>
    <w:rsid w:val="00A05E87"/>
    <w:rsid w:val="00A20DB1"/>
    <w:rsid w:val="00A26A98"/>
    <w:rsid w:val="00A26E59"/>
    <w:rsid w:val="00A30745"/>
    <w:rsid w:val="00A34CD4"/>
    <w:rsid w:val="00A40593"/>
    <w:rsid w:val="00A411F6"/>
    <w:rsid w:val="00A41CF6"/>
    <w:rsid w:val="00A451E9"/>
    <w:rsid w:val="00A526CD"/>
    <w:rsid w:val="00A55B13"/>
    <w:rsid w:val="00A613E9"/>
    <w:rsid w:val="00A64858"/>
    <w:rsid w:val="00A66BA0"/>
    <w:rsid w:val="00A70CDD"/>
    <w:rsid w:val="00A76EAF"/>
    <w:rsid w:val="00A900BE"/>
    <w:rsid w:val="00A90BA4"/>
    <w:rsid w:val="00A92300"/>
    <w:rsid w:val="00A93264"/>
    <w:rsid w:val="00A9494D"/>
    <w:rsid w:val="00A96172"/>
    <w:rsid w:val="00A9742B"/>
    <w:rsid w:val="00AA6B68"/>
    <w:rsid w:val="00AB3484"/>
    <w:rsid w:val="00AB4A31"/>
    <w:rsid w:val="00AB6822"/>
    <w:rsid w:val="00AC4B1C"/>
    <w:rsid w:val="00AD2690"/>
    <w:rsid w:val="00AD47DC"/>
    <w:rsid w:val="00AE0163"/>
    <w:rsid w:val="00AE3EA0"/>
    <w:rsid w:val="00AE5147"/>
    <w:rsid w:val="00AE5B2D"/>
    <w:rsid w:val="00B05E01"/>
    <w:rsid w:val="00B07108"/>
    <w:rsid w:val="00B074C7"/>
    <w:rsid w:val="00B1601A"/>
    <w:rsid w:val="00B24CA0"/>
    <w:rsid w:val="00B331BB"/>
    <w:rsid w:val="00B473F5"/>
    <w:rsid w:val="00B475FB"/>
    <w:rsid w:val="00B4761B"/>
    <w:rsid w:val="00B47CAF"/>
    <w:rsid w:val="00B57CF1"/>
    <w:rsid w:val="00B57F98"/>
    <w:rsid w:val="00B6514F"/>
    <w:rsid w:val="00B71E5D"/>
    <w:rsid w:val="00B74082"/>
    <w:rsid w:val="00B87AF1"/>
    <w:rsid w:val="00B91211"/>
    <w:rsid w:val="00B95298"/>
    <w:rsid w:val="00B97252"/>
    <w:rsid w:val="00BA22B1"/>
    <w:rsid w:val="00BA4C34"/>
    <w:rsid w:val="00BA5D5F"/>
    <w:rsid w:val="00BA72F1"/>
    <w:rsid w:val="00BA7966"/>
    <w:rsid w:val="00BB0381"/>
    <w:rsid w:val="00BC0221"/>
    <w:rsid w:val="00BC079A"/>
    <w:rsid w:val="00BC2F62"/>
    <w:rsid w:val="00BC5AEB"/>
    <w:rsid w:val="00BC7873"/>
    <w:rsid w:val="00BD048E"/>
    <w:rsid w:val="00BD0B8A"/>
    <w:rsid w:val="00BD6029"/>
    <w:rsid w:val="00BE08CA"/>
    <w:rsid w:val="00BE5D91"/>
    <w:rsid w:val="00BE7C83"/>
    <w:rsid w:val="00BF4E0B"/>
    <w:rsid w:val="00BF529F"/>
    <w:rsid w:val="00C13CBB"/>
    <w:rsid w:val="00C13D57"/>
    <w:rsid w:val="00C14EE9"/>
    <w:rsid w:val="00C15536"/>
    <w:rsid w:val="00C17041"/>
    <w:rsid w:val="00C22412"/>
    <w:rsid w:val="00C24370"/>
    <w:rsid w:val="00C33E2D"/>
    <w:rsid w:val="00C36E0E"/>
    <w:rsid w:val="00C36EB0"/>
    <w:rsid w:val="00C420C5"/>
    <w:rsid w:val="00C45C6A"/>
    <w:rsid w:val="00C467E2"/>
    <w:rsid w:val="00C47E77"/>
    <w:rsid w:val="00C574A9"/>
    <w:rsid w:val="00C64D3D"/>
    <w:rsid w:val="00C650C3"/>
    <w:rsid w:val="00C65866"/>
    <w:rsid w:val="00C67D1F"/>
    <w:rsid w:val="00C708A4"/>
    <w:rsid w:val="00C76923"/>
    <w:rsid w:val="00C82751"/>
    <w:rsid w:val="00C86294"/>
    <w:rsid w:val="00C96939"/>
    <w:rsid w:val="00C96B0C"/>
    <w:rsid w:val="00CA167E"/>
    <w:rsid w:val="00CB6B9D"/>
    <w:rsid w:val="00CC4F7E"/>
    <w:rsid w:val="00CC6B84"/>
    <w:rsid w:val="00CC6BE7"/>
    <w:rsid w:val="00CC7790"/>
    <w:rsid w:val="00CD1374"/>
    <w:rsid w:val="00CE3A92"/>
    <w:rsid w:val="00CE79B2"/>
    <w:rsid w:val="00CF1B22"/>
    <w:rsid w:val="00CF4451"/>
    <w:rsid w:val="00CF5A62"/>
    <w:rsid w:val="00CF716A"/>
    <w:rsid w:val="00CF779B"/>
    <w:rsid w:val="00D05024"/>
    <w:rsid w:val="00D148F5"/>
    <w:rsid w:val="00D24727"/>
    <w:rsid w:val="00D2600D"/>
    <w:rsid w:val="00D30EC7"/>
    <w:rsid w:val="00D33C06"/>
    <w:rsid w:val="00D346DD"/>
    <w:rsid w:val="00D40364"/>
    <w:rsid w:val="00D512C0"/>
    <w:rsid w:val="00D51EB8"/>
    <w:rsid w:val="00D53BF6"/>
    <w:rsid w:val="00D57C47"/>
    <w:rsid w:val="00D61A05"/>
    <w:rsid w:val="00D63E1F"/>
    <w:rsid w:val="00D70291"/>
    <w:rsid w:val="00D74D4F"/>
    <w:rsid w:val="00D94947"/>
    <w:rsid w:val="00DA0282"/>
    <w:rsid w:val="00DA7376"/>
    <w:rsid w:val="00DB1180"/>
    <w:rsid w:val="00DB633C"/>
    <w:rsid w:val="00DB65EB"/>
    <w:rsid w:val="00DD0771"/>
    <w:rsid w:val="00DE5692"/>
    <w:rsid w:val="00DE67AE"/>
    <w:rsid w:val="00DE6CD0"/>
    <w:rsid w:val="00DF74C8"/>
    <w:rsid w:val="00E01713"/>
    <w:rsid w:val="00E01C04"/>
    <w:rsid w:val="00E0323B"/>
    <w:rsid w:val="00E04EF2"/>
    <w:rsid w:val="00E052D6"/>
    <w:rsid w:val="00E12465"/>
    <w:rsid w:val="00E1620A"/>
    <w:rsid w:val="00E24024"/>
    <w:rsid w:val="00E3279C"/>
    <w:rsid w:val="00E34CDE"/>
    <w:rsid w:val="00E37D37"/>
    <w:rsid w:val="00E406BC"/>
    <w:rsid w:val="00E41EE5"/>
    <w:rsid w:val="00E4235C"/>
    <w:rsid w:val="00E46EE8"/>
    <w:rsid w:val="00E470AF"/>
    <w:rsid w:val="00E55A61"/>
    <w:rsid w:val="00E5682D"/>
    <w:rsid w:val="00E56F5B"/>
    <w:rsid w:val="00E57937"/>
    <w:rsid w:val="00E65232"/>
    <w:rsid w:val="00E81A4A"/>
    <w:rsid w:val="00E934A4"/>
    <w:rsid w:val="00E94416"/>
    <w:rsid w:val="00E947BF"/>
    <w:rsid w:val="00EA0608"/>
    <w:rsid w:val="00EA0FE1"/>
    <w:rsid w:val="00EA1DC7"/>
    <w:rsid w:val="00EB7E76"/>
    <w:rsid w:val="00EC2A60"/>
    <w:rsid w:val="00EC40CC"/>
    <w:rsid w:val="00ED0C55"/>
    <w:rsid w:val="00ED1C24"/>
    <w:rsid w:val="00ED2C4B"/>
    <w:rsid w:val="00ED68DA"/>
    <w:rsid w:val="00ED7F78"/>
    <w:rsid w:val="00EE0465"/>
    <w:rsid w:val="00EE188E"/>
    <w:rsid w:val="00EE26BA"/>
    <w:rsid w:val="00EE4B39"/>
    <w:rsid w:val="00EE4C87"/>
    <w:rsid w:val="00EE6A5A"/>
    <w:rsid w:val="00EF3229"/>
    <w:rsid w:val="00F01921"/>
    <w:rsid w:val="00F04CD9"/>
    <w:rsid w:val="00F07387"/>
    <w:rsid w:val="00F1453E"/>
    <w:rsid w:val="00F157EF"/>
    <w:rsid w:val="00F1584A"/>
    <w:rsid w:val="00F20E68"/>
    <w:rsid w:val="00F23125"/>
    <w:rsid w:val="00F24D1B"/>
    <w:rsid w:val="00F30431"/>
    <w:rsid w:val="00F31A08"/>
    <w:rsid w:val="00F3738B"/>
    <w:rsid w:val="00F50153"/>
    <w:rsid w:val="00F52F56"/>
    <w:rsid w:val="00F546C7"/>
    <w:rsid w:val="00F5478E"/>
    <w:rsid w:val="00F56E0A"/>
    <w:rsid w:val="00F6354C"/>
    <w:rsid w:val="00F63823"/>
    <w:rsid w:val="00F64BD8"/>
    <w:rsid w:val="00F65548"/>
    <w:rsid w:val="00F80166"/>
    <w:rsid w:val="00F82219"/>
    <w:rsid w:val="00F8715E"/>
    <w:rsid w:val="00F87F7D"/>
    <w:rsid w:val="00F91CB0"/>
    <w:rsid w:val="00FA3386"/>
    <w:rsid w:val="00FB0B65"/>
    <w:rsid w:val="00FC0AE2"/>
    <w:rsid w:val="00FC30D3"/>
    <w:rsid w:val="00FD1F67"/>
    <w:rsid w:val="00FD3F25"/>
    <w:rsid w:val="00FD504D"/>
    <w:rsid w:val="00FD5420"/>
    <w:rsid w:val="00FE15BC"/>
    <w:rsid w:val="00FE21E8"/>
    <w:rsid w:val="00FE3BA9"/>
    <w:rsid w:val="00FE7BF6"/>
    <w:rsid w:val="00FF4218"/>
    <w:rsid w:val="00FF694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87C25C9"/>
  <w15:docId w15:val="{FBA95C52-225A-4FC1-8E84-BDA3A71DC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D76"/>
    <w:pPr>
      <w:suppressAutoHyphens/>
      <w:jc w:val="both"/>
    </w:pPr>
    <w:rPr>
      <w:rFonts w:eastAsia="MS Mincho"/>
      <w:lang w:val="tr-TR" w:eastAsia="zh-CN"/>
    </w:rPr>
  </w:style>
  <w:style w:type="paragraph" w:styleId="Heading1">
    <w:name w:val="heading 1"/>
    <w:basedOn w:val="Normal"/>
    <w:next w:val="Normal"/>
    <w:qFormat/>
    <w:rsid w:val="005C42A3"/>
    <w:pPr>
      <w:keepNext/>
      <w:numPr>
        <w:numId w:val="1"/>
      </w:numPr>
      <w:spacing w:before="180" w:after="120"/>
      <w:jc w:val="center"/>
      <w:outlineLvl w:val="0"/>
    </w:pPr>
    <w:rPr>
      <w:b/>
      <w:bCs/>
      <w:sz w:val="22"/>
      <w:szCs w:val="22"/>
    </w:rPr>
  </w:style>
  <w:style w:type="paragraph" w:styleId="Heading2">
    <w:name w:val="heading 2"/>
    <w:basedOn w:val="Normal"/>
    <w:next w:val="Normal"/>
    <w:qFormat/>
    <w:rsid w:val="005C42A3"/>
    <w:pPr>
      <w:keepNext/>
      <w:numPr>
        <w:ilvl w:val="1"/>
        <w:numId w:val="1"/>
      </w:numPr>
      <w:spacing w:before="180" w:after="120"/>
      <w:outlineLvl w:val="1"/>
    </w:pPr>
    <w:rPr>
      <w:b/>
      <w:bCs/>
      <w:sz w:val="18"/>
      <w:szCs w:val="18"/>
    </w:rPr>
  </w:style>
  <w:style w:type="paragraph" w:styleId="Heading3">
    <w:name w:val="heading 3"/>
    <w:basedOn w:val="Normal"/>
    <w:next w:val="Normal"/>
    <w:qFormat/>
    <w:rsid w:val="005C42A3"/>
    <w:pPr>
      <w:keepNext/>
      <w:numPr>
        <w:ilvl w:val="2"/>
        <w:numId w:val="1"/>
      </w:numPr>
      <w:spacing w:before="180" w:after="120"/>
      <w:outlineLvl w:val="2"/>
    </w:pPr>
    <w:rPr>
      <w:i/>
      <w:iCs/>
      <w:sz w:val="18"/>
      <w:szCs w:val="18"/>
    </w:rPr>
  </w:style>
  <w:style w:type="paragraph" w:styleId="Heading4">
    <w:name w:val="heading 4"/>
    <w:basedOn w:val="Normal"/>
    <w:next w:val="Normal"/>
    <w:qFormat/>
    <w:rsid w:val="005C42A3"/>
    <w:pPr>
      <w:keepNext/>
      <w:numPr>
        <w:ilvl w:val="3"/>
        <w:numId w:val="1"/>
      </w:numPr>
      <w:spacing w:before="240" w:after="60"/>
      <w:outlineLvl w:val="3"/>
    </w:pPr>
    <w:rPr>
      <w:b/>
      <w:bCs/>
      <w:i/>
      <w:iCs/>
      <w:sz w:val="18"/>
      <w:szCs w:val="18"/>
    </w:rPr>
  </w:style>
  <w:style w:type="paragraph" w:styleId="Heading5">
    <w:name w:val="heading 5"/>
    <w:basedOn w:val="Normal"/>
    <w:next w:val="Normal"/>
    <w:qFormat/>
    <w:rsid w:val="005C42A3"/>
    <w:pPr>
      <w:numPr>
        <w:ilvl w:val="4"/>
        <w:numId w:val="1"/>
      </w:numPr>
      <w:spacing w:before="240" w:after="60"/>
      <w:outlineLvl w:val="4"/>
    </w:pPr>
    <w:rPr>
      <w:sz w:val="18"/>
      <w:szCs w:val="18"/>
    </w:rPr>
  </w:style>
  <w:style w:type="paragraph" w:styleId="Heading6">
    <w:name w:val="heading 6"/>
    <w:basedOn w:val="Normal"/>
    <w:next w:val="Normal"/>
    <w:qFormat/>
    <w:rsid w:val="005C42A3"/>
    <w:pPr>
      <w:numPr>
        <w:ilvl w:val="5"/>
        <w:numId w:val="1"/>
      </w:numPr>
      <w:spacing w:before="240" w:after="60"/>
      <w:outlineLvl w:val="5"/>
    </w:pPr>
    <w:rPr>
      <w:rFonts w:ascii="Arial" w:hAnsi="Arial" w:cs="Arial"/>
      <w:i/>
      <w:iCs/>
      <w:sz w:val="22"/>
      <w:szCs w:val="22"/>
    </w:rPr>
  </w:style>
  <w:style w:type="paragraph" w:styleId="Heading7">
    <w:name w:val="heading 7"/>
    <w:basedOn w:val="Normal"/>
    <w:next w:val="Normal"/>
    <w:qFormat/>
    <w:rsid w:val="005C42A3"/>
    <w:pPr>
      <w:numPr>
        <w:ilvl w:val="6"/>
        <w:numId w:val="1"/>
      </w:numPr>
      <w:spacing w:before="240" w:after="60"/>
      <w:outlineLvl w:val="6"/>
    </w:pPr>
    <w:rPr>
      <w:rFonts w:ascii="Arial" w:hAnsi="Arial" w:cs="Arial"/>
    </w:rPr>
  </w:style>
  <w:style w:type="paragraph" w:styleId="Heading8">
    <w:name w:val="heading 8"/>
    <w:basedOn w:val="Normal"/>
    <w:next w:val="Normal"/>
    <w:qFormat/>
    <w:rsid w:val="005C42A3"/>
    <w:pPr>
      <w:numPr>
        <w:ilvl w:val="7"/>
        <w:numId w:val="1"/>
      </w:numPr>
      <w:spacing w:before="240" w:after="60"/>
      <w:outlineLvl w:val="7"/>
    </w:pPr>
    <w:rPr>
      <w:rFonts w:ascii="Arial" w:hAnsi="Arial" w:cs="Arial"/>
      <w:i/>
      <w:iCs/>
    </w:rPr>
  </w:style>
  <w:style w:type="paragraph" w:styleId="Heading9">
    <w:name w:val="heading 9"/>
    <w:basedOn w:val="Normal"/>
    <w:next w:val="Normal"/>
    <w:qFormat/>
    <w:rsid w:val="005C42A3"/>
    <w:pPr>
      <w:numPr>
        <w:ilvl w:val="8"/>
        <w:numId w:val="1"/>
      </w:numPr>
      <w:spacing w:before="240" w:after="60"/>
      <w:outlineLvl w:val="8"/>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5C42A3"/>
    <w:rPr>
      <w:rFonts w:ascii="Symbol" w:hAnsi="Symbol" w:cs="Symbol"/>
    </w:rPr>
  </w:style>
  <w:style w:type="character" w:customStyle="1" w:styleId="WW8Num3z0">
    <w:name w:val="WW8Num3z0"/>
    <w:rsid w:val="005C42A3"/>
    <w:rPr>
      <w:rFonts w:ascii="Symbol" w:hAnsi="Symbol" w:cs="Symbol"/>
    </w:rPr>
  </w:style>
  <w:style w:type="character" w:customStyle="1" w:styleId="Absatz-Standardschriftart">
    <w:name w:val="Absatz-Standardschriftart"/>
    <w:rsid w:val="005C42A3"/>
  </w:style>
  <w:style w:type="character" w:customStyle="1" w:styleId="WW8Num3z1">
    <w:name w:val="WW8Num3z1"/>
    <w:rsid w:val="005C42A3"/>
    <w:rPr>
      <w:rFonts w:ascii="Courier New" w:hAnsi="Courier New" w:cs="Courier New"/>
    </w:rPr>
  </w:style>
  <w:style w:type="character" w:customStyle="1" w:styleId="WW8Num3z2">
    <w:name w:val="WW8Num3z2"/>
    <w:rsid w:val="005C42A3"/>
    <w:rPr>
      <w:rFonts w:ascii="Wingdings" w:hAnsi="Wingdings" w:cs="Wingdings"/>
    </w:rPr>
  </w:style>
  <w:style w:type="character" w:customStyle="1" w:styleId="VarsaylanParagrafYazTipi1">
    <w:name w:val="Varsayılan Paragraf Yazı Tipi1"/>
    <w:rsid w:val="005C42A3"/>
  </w:style>
  <w:style w:type="character" w:customStyle="1" w:styleId="EndnoteCharacters">
    <w:name w:val="Endnote Characters"/>
    <w:basedOn w:val="VarsaylanParagrafYazTipi1"/>
    <w:rsid w:val="005C42A3"/>
    <w:rPr>
      <w:vertAlign w:val="superscript"/>
    </w:rPr>
  </w:style>
  <w:style w:type="character" w:customStyle="1" w:styleId="FootnoteCharacters">
    <w:name w:val="Footnote Characters"/>
    <w:basedOn w:val="VarsaylanParagrafYazTipi1"/>
    <w:rsid w:val="005C42A3"/>
    <w:rPr>
      <w:vertAlign w:val="superscript"/>
    </w:rPr>
  </w:style>
  <w:style w:type="character" w:customStyle="1" w:styleId="Superscript">
    <w:name w:val="Superscript"/>
    <w:rsid w:val="005C42A3"/>
    <w:rPr>
      <w:vertAlign w:val="superscript"/>
    </w:rPr>
  </w:style>
  <w:style w:type="character" w:styleId="Emphasis">
    <w:name w:val="Emphasis"/>
    <w:basedOn w:val="VarsaylanParagrafYazTipi1"/>
    <w:qFormat/>
    <w:rsid w:val="005C42A3"/>
    <w:rPr>
      <w:i/>
      <w:iCs/>
    </w:rPr>
  </w:style>
  <w:style w:type="character" w:customStyle="1" w:styleId="AklamaBavurusu1">
    <w:name w:val="Açıklama Başvurusu1"/>
    <w:basedOn w:val="VarsaylanParagrafYazTipi1"/>
    <w:rsid w:val="005C42A3"/>
    <w:rPr>
      <w:sz w:val="16"/>
      <w:szCs w:val="16"/>
    </w:rPr>
  </w:style>
  <w:style w:type="character" w:styleId="Hyperlink">
    <w:name w:val="Hyperlink"/>
    <w:basedOn w:val="VarsaylanParagrafYazTipi1"/>
    <w:rsid w:val="005C42A3"/>
    <w:rPr>
      <w:color w:val="0000FF"/>
      <w:u w:val="single"/>
    </w:rPr>
  </w:style>
  <w:style w:type="character" w:styleId="FollowedHyperlink">
    <w:name w:val="FollowedHyperlink"/>
    <w:basedOn w:val="VarsaylanParagrafYazTipi1"/>
    <w:rsid w:val="005C42A3"/>
    <w:rPr>
      <w:color w:val="800080"/>
      <w:u w:val="single"/>
    </w:rPr>
  </w:style>
  <w:style w:type="paragraph" w:customStyle="1" w:styleId="Heading">
    <w:name w:val="Heading"/>
    <w:basedOn w:val="Normal"/>
    <w:next w:val="BodyText"/>
    <w:rsid w:val="005C42A3"/>
    <w:pPr>
      <w:keepNext/>
      <w:spacing w:before="240" w:after="120"/>
    </w:pPr>
    <w:rPr>
      <w:rFonts w:ascii="Liberation Sans" w:eastAsia="DejaVu Sans" w:hAnsi="Liberation Sans" w:cs="DejaVu Sans"/>
      <w:sz w:val="28"/>
      <w:szCs w:val="28"/>
    </w:rPr>
  </w:style>
  <w:style w:type="paragraph" w:styleId="BodyText">
    <w:name w:val="Body Text"/>
    <w:basedOn w:val="Normal"/>
    <w:rsid w:val="005C42A3"/>
    <w:pPr>
      <w:spacing w:after="120"/>
    </w:pPr>
  </w:style>
  <w:style w:type="paragraph" w:styleId="List">
    <w:name w:val="List"/>
    <w:basedOn w:val="BodyText"/>
    <w:rsid w:val="005C42A3"/>
  </w:style>
  <w:style w:type="paragraph" w:styleId="Caption">
    <w:name w:val="caption"/>
    <w:basedOn w:val="Normal"/>
    <w:qFormat/>
    <w:rsid w:val="005C42A3"/>
    <w:pPr>
      <w:suppressLineNumbers/>
      <w:spacing w:before="120" w:after="120"/>
    </w:pPr>
    <w:rPr>
      <w:i/>
      <w:iCs/>
      <w:sz w:val="24"/>
      <w:szCs w:val="24"/>
    </w:rPr>
  </w:style>
  <w:style w:type="paragraph" w:customStyle="1" w:styleId="Index">
    <w:name w:val="Index"/>
    <w:basedOn w:val="Normal"/>
    <w:rsid w:val="005C42A3"/>
    <w:pPr>
      <w:suppressLineNumbers/>
    </w:pPr>
  </w:style>
  <w:style w:type="paragraph" w:customStyle="1" w:styleId="AklamaMetni1">
    <w:name w:val="Açıklama Metni1"/>
    <w:basedOn w:val="Normal"/>
    <w:rsid w:val="005C42A3"/>
  </w:style>
  <w:style w:type="paragraph" w:customStyle="1" w:styleId="FootnoteBase">
    <w:name w:val="Footnote Base"/>
    <w:basedOn w:val="Normal"/>
    <w:rsid w:val="005C42A3"/>
    <w:pPr>
      <w:tabs>
        <w:tab w:val="left" w:pos="187"/>
      </w:tabs>
      <w:spacing w:line="220" w:lineRule="exact"/>
      <w:ind w:left="187" w:hanging="187"/>
    </w:pPr>
    <w:rPr>
      <w:sz w:val="18"/>
      <w:szCs w:val="18"/>
    </w:rPr>
  </w:style>
  <w:style w:type="paragraph" w:customStyle="1" w:styleId="ResimYazs1">
    <w:name w:val="Resim Yazısı1"/>
    <w:basedOn w:val="Normal"/>
    <w:next w:val="Normal"/>
    <w:rsid w:val="005C42A3"/>
    <w:pPr>
      <w:spacing w:before="120" w:after="240"/>
      <w:ind w:left="289" w:right="289"/>
    </w:pPr>
    <w:rPr>
      <w:i/>
      <w:iCs/>
      <w:sz w:val="18"/>
      <w:szCs w:val="18"/>
    </w:rPr>
  </w:style>
  <w:style w:type="paragraph" w:customStyle="1" w:styleId="Picture">
    <w:name w:val="Picture"/>
    <w:basedOn w:val="Normal"/>
    <w:next w:val="ResimYazs1"/>
    <w:rsid w:val="005C42A3"/>
    <w:pPr>
      <w:keepNext/>
      <w:spacing w:before="200" w:after="60"/>
      <w:ind w:right="43"/>
      <w:jc w:val="center"/>
    </w:pPr>
    <w:rPr>
      <w:sz w:val="18"/>
      <w:szCs w:val="18"/>
    </w:rPr>
  </w:style>
  <w:style w:type="paragraph" w:customStyle="1" w:styleId="URL">
    <w:name w:val="URL"/>
    <w:basedOn w:val="Normal"/>
    <w:rsid w:val="005C42A3"/>
    <w:rPr>
      <w:rFonts w:ascii="Courier" w:hAnsi="Courier" w:cs="Courier"/>
      <w:lang w:val="en-GB"/>
    </w:rPr>
  </w:style>
  <w:style w:type="paragraph" w:styleId="Footer">
    <w:name w:val="footer"/>
    <w:basedOn w:val="Normal"/>
    <w:link w:val="FooterChar"/>
    <w:uiPriority w:val="99"/>
    <w:rsid w:val="005C42A3"/>
    <w:pPr>
      <w:tabs>
        <w:tab w:val="center" w:pos="4320"/>
        <w:tab w:val="right" w:pos="8640"/>
      </w:tabs>
    </w:pPr>
  </w:style>
  <w:style w:type="paragraph" w:styleId="FootnoteText">
    <w:name w:val="footnote text"/>
    <w:basedOn w:val="Normal"/>
    <w:rsid w:val="005C42A3"/>
  </w:style>
  <w:style w:type="paragraph" w:customStyle="1" w:styleId="MakroMetni1">
    <w:name w:val="Makro Metni1"/>
    <w:basedOn w:val="Normal"/>
    <w:rsid w:val="005C42A3"/>
    <w:pPr>
      <w:spacing w:after="120"/>
      <w:ind w:right="45"/>
    </w:pPr>
    <w:rPr>
      <w:rFonts w:ascii="Courier New" w:hAnsi="Courier New" w:cs="Courier New"/>
      <w:sz w:val="18"/>
      <w:szCs w:val="18"/>
    </w:rPr>
  </w:style>
  <w:style w:type="paragraph" w:customStyle="1" w:styleId="Author">
    <w:name w:val="Author"/>
    <w:basedOn w:val="Normal"/>
    <w:next w:val="Normal"/>
    <w:rsid w:val="005C42A3"/>
    <w:pPr>
      <w:spacing w:before="220" w:after="220"/>
      <w:jc w:val="center"/>
    </w:pPr>
    <w:rPr>
      <w:i/>
      <w:iCs/>
      <w:sz w:val="24"/>
      <w:szCs w:val="24"/>
    </w:rPr>
  </w:style>
  <w:style w:type="paragraph" w:customStyle="1" w:styleId="HeadingBase">
    <w:name w:val="Heading Base"/>
    <w:basedOn w:val="Normal"/>
    <w:next w:val="Normal"/>
    <w:rsid w:val="005C42A3"/>
    <w:pPr>
      <w:keepNext/>
      <w:keepLines/>
      <w:spacing w:before="240" w:after="120"/>
    </w:pPr>
    <w:rPr>
      <w:rFonts w:ascii="Arial" w:hAnsi="Arial" w:cs="Arial"/>
      <w:b/>
      <w:bCs/>
      <w:kern w:val="1"/>
      <w:sz w:val="36"/>
      <w:szCs w:val="36"/>
    </w:rPr>
  </w:style>
  <w:style w:type="paragraph" w:styleId="BodyTextIndent">
    <w:name w:val="Body Text Indent"/>
    <w:basedOn w:val="Normal"/>
    <w:rsid w:val="005C42A3"/>
    <w:pPr>
      <w:numPr>
        <w:numId w:val="2"/>
      </w:numPr>
      <w:spacing w:after="120"/>
      <w:ind w:right="45"/>
    </w:pPr>
    <w:rPr>
      <w:sz w:val="18"/>
      <w:szCs w:val="18"/>
    </w:rPr>
  </w:style>
  <w:style w:type="paragraph" w:customStyle="1" w:styleId="BodyTextKeep">
    <w:name w:val="Body Text Keep"/>
    <w:basedOn w:val="Normal"/>
    <w:rsid w:val="005C42A3"/>
    <w:pPr>
      <w:keepNext/>
      <w:ind w:right="45"/>
    </w:pPr>
    <w:rPr>
      <w:sz w:val="18"/>
      <w:szCs w:val="18"/>
    </w:rPr>
  </w:style>
  <w:style w:type="paragraph" w:customStyle="1" w:styleId="Address">
    <w:name w:val="Address"/>
    <w:basedOn w:val="Normal"/>
    <w:rsid w:val="005C42A3"/>
    <w:pPr>
      <w:keepLines/>
      <w:ind w:right="4320"/>
    </w:pPr>
    <w:rPr>
      <w:sz w:val="18"/>
      <w:szCs w:val="18"/>
    </w:rPr>
  </w:style>
  <w:style w:type="paragraph" w:customStyle="1" w:styleId="Reference">
    <w:name w:val="Reference"/>
    <w:basedOn w:val="Normal"/>
    <w:rsid w:val="005C42A3"/>
    <w:pPr>
      <w:numPr>
        <w:numId w:val="5"/>
      </w:numPr>
    </w:pPr>
    <w:rPr>
      <w:sz w:val="18"/>
      <w:szCs w:val="18"/>
    </w:rPr>
  </w:style>
  <w:style w:type="paragraph" w:customStyle="1" w:styleId="Equation">
    <w:name w:val="Equation"/>
    <w:basedOn w:val="Normal"/>
    <w:rsid w:val="005C42A3"/>
    <w:pPr>
      <w:tabs>
        <w:tab w:val="left" w:pos="567"/>
        <w:tab w:val="right" w:pos="4678"/>
      </w:tabs>
      <w:spacing w:before="120" w:after="120"/>
      <w:jc w:val="left"/>
    </w:pPr>
    <w:rPr>
      <w:sz w:val="18"/>
      <w:szCs w:val="18"/>
    </w:rPr>
  </w:style>
  <w:style w:type="paragraph" w:customStyle="1" w:styleId="Title1">
    <w:name w:val="Title1"/>
    <w:basedOn w:val="Normal"/>
    <w:next w:val="Author"/>
    <w:rsid w:val="005C42A3"/>
    <w:pPr>
      <w:spacing w:before="100"/>
      <w:ind w:left="1134" w:right="720"/>
      <w:jc w:val="center"/>
    </w:pPr>
    <w:rPr>
      <w:b/>
      <w:bCs/>
      <w:sz w:val="28"/>
      <w:szCs w:val="28"/>
    </w:rPr>
  </w:style>
  <w:style w:type="paragraph" w:customStyle="1" w:styleId="Item">
    <w:name w:val="Item"/>
    <w:basedOn w:val="Normal"/>
    <w:rsid w:val="005C42A3"/>
    <w:pPr>
      <w:numPr>
        <w:numId w:val="6"/>
      </w:numPr>
      <w:ind w:right="288"/>
    </w:pPr>
    <w:rPr>
      <w:sz w:val="18"/>
      <w:szCs w:val="18"/>
    </w:rPr>
  </w:style>
  <w:style w:type="paragraph" w:customStyle="1" w:styleId="Abstract">
    <w:name w:val="Abstract"/>
    <w:basedOn w:val="Normal"/>
    <w:next w:val="Normal"/>
    <w:rsid w:val="005C42A3"/>
    <w:pPr>
      <w:ind w:right="45"/>
    </w:pPr>
    <w:rPr>
      <w:sz w:val="18"/>
      <w:szCs w:val="18"/>
    </w:rPr>
  </w:style>
  <w:style w:type="paragraph" w:customStyle="1" w:styleId="NumItem">
    <w:name w:val="NumItem"/>
    <w:basedOn w:val="Normal"/>
    <w:rsid w:val="005C42A3"/>
    <w:pPr>
      <w:numPr>
        <w:numId w:val="4"/>
      </w:numPr>
      <w:ind w:left="0" w:right="288" w:firstLine="0"/>
    </w:pPr>
    <w:rPr>
      <w:sz w:val="18"/>
      <w:szCs w:val="18"/>
    </w:rPr>
  </w:style>
  <w:style w:type="paragraph" w:customStyle="1" w:styleId="Affiliation">
    <w:name w:val="Affiliation"/>
    <w:basedOn w:val="Normal"/>
    <w:rsid w:val="005C42A3"/>
    <w:pPr>
      <w:jc w:val="center"/>
    </w:pPr>
    <w:rPr>
      <w:sz w:val="24"/>
      <w:szCs w:val="24"/>
    </w:rPr>
  </w:style>
  <w:style w:type="paragraph" w:customStyle="1" w:styleId="AbstractHeading">
    <w:name w:val="AbstractHeading"/>
    <w:basedOn w:val="Abstract"/>
    <w:rsid w:val="005C42A3"/>
    <w:pPr>
      <w:spacing w:before="80" w:after="120"/>
      <w:jc w:val="center"/>
    </w:pPr>
    <w:rPr>
      <w:b/>
      <w:bCs/>
      <w:sz w:val="22"/>
      <w:szCs w:val="22"/>
    </w:rPr>
  </w:style>
  <w:style w:type="paragraph" w:customStyle="1" w:styleId="BodyTextNext">
    <w:name w:val="Body Text Next"/>
    <w:basedOn w:val="Normal"/>
    <w:rsid w:val="005C42A3"/>
    <w:pPr>
      <w:ind w:right="45" w:firstLine="284"/>
    </w:pPr>
    <w:rPr>
      <w:sz w:val="18"/>
      <w:szCs w:val="18"/>
    </w:rPr>
  </w:style>
  <w:style w:type="paragraph" w:styleId="Header">
    <w:name w:val="header"/>
    <w:basedOn w:val="Normal"/>
    <w:rsid w:val="005C42A3"/>
    <w:pPr>
      <w:tabs>
        <w:tab w:val="center" w:pos="4153"/>
        <w:tab w:val="right" w:pos="8306"/>
      </w:tabs>
    </w:pPr>
  </w:style>
  <w:style w:type="paragraph" w:customStyle="1" w:styleId="Tablecaption">
    <w:name w:val="Table caption"/>
    <w:basedOn w:val="ResimYazs1"/>
    <w:rsid w:val="005C42A3"/>
    <w:pPr>
      <w:spacing w:before="220" w:after="180"/>
      <w:jc w:val="center"/>
    </w:pPr>
    <w:rPr>
      <w:i w:val="0"/>
      <w:iCs w:val="0"/>
    </w:rPr>
  </w:style>
  <w:style w:type="paragraph" w:styleId="BalloonText">
    <w:name w:val="Balloon Text"/>
    <w:basedOn w:val="Normal"/>
    <w:rsid w:val="005C42A3"/>
    <w:rPr>
      <w:rFonts w:ascii="Tahoma" w:hAnsi="Tahoma" w:cs="Tahoma"/>
      <w:sz w:val="16"/>
      <w:szCs w:val="16"/>
    </w:rPr>
  </w:style>
  <w:style w:type="paragraph" w:customStyle="1" w:styleId="Figurecaption">
    <w:name w:val="Figure caption"/>
    <w:basedOn w:val="Tablecaption"/>
    <w:rsid w:val="005C42A3"/>
    <w:rPr>
      <w:i/>
      <w:iCs/>
    </w:rPr>
  </w:style>
  <w:style w:type="paragraph" w:customStyle="1" w:styleId="TableContents">
    <w:name w:val="Table Contents"/>
    <w:basedOn w:val="Normal"/>
    <w:rsid w:val="005C42A3"/>
    <w:pPr>
      <w:suppressLineNumbers/>
    </w:pPr>
  </w:style>
  <w:style w:type="paragraph" w:customStyle="1" w:styleId="TableHeading">
    <w:name w:val="Table Heading"/>
    <w:basedOn w:val="TableContents"/>
    <w:rsid w:val="005C42A3"/>
    <w:pPr>
      <w:jc w:val="center"/>
    </w:pPr>
    <w:rPr>
      <w:b/>
      <w:bCs/>
    </w:rPr>
  </w:style>
  <w:style w:type="paragraph" w:customStyle="1" w:styleId="c0">
    <w:name w:val="c0"/>
    <w:basedOn w:val="Normal"/>
    <w:rsid w:val="00E01C04"/>
    <w:pPr>
      <w:suppressAutoHyphens w:val="0"/>
      <w:spacing w:before="100" w:beforeAutospacing="1" w:after="100" w:afterAutospacing="1"/>
      <w:jc w:val="left"/>
    </w:pPr>
    <w:rPr>
      <w:rFonts w:eastAsia="Times New Roman"/>
      <w:sz w:val="24"/>
      <w:szCs w:val="24"/>
      <w:lang w:val="en-US" w:eastAsia="en-US"/>
    </w:rPr>
  </w:style>
  <w:style w:type="character" w:styleId="PlaceholderText">
    <w:name w:val="Placeholder Text"/>
    <w:basedOn w:val="DefaultParagraphFont"/>
    <w:uiPriority w:val="99"/>
    <w:semiHidden/>
    <w:rsid w:val="00142A89"/>
    <w:rPr>
      <w:color w:val="808080"/>
    </w:rPr>
  </w:style>
  <w:style w:type="character" w:customStyle="1" w:styleId="FooterChar">
    <w:name w:val="Footer Char"/>
    <w:basedOn w:val="DefaultParagraphFont"/>
    <w:link w:val="Footer"/>
    <w:uiPriority w:val="99"/>
    <w:rsid w:val="00417B30"/>
    <w:rPr>
      <w:rFonts w:eastAsia="MS Mincho"/>
      <w:lang w:val="tr-TR" w:eastAsia="zh-CN"/>
    </w:rPr>
  </w:style>
  <w:style w:type="character" w:customStyle="1" w:styleId="apple-converted-space">
    <w:name w:val="apple-converted-space"/>
    <w:basedOn w:val="DefaultParagraphFont"/>
    <w:rsid w:val="00423AF0"/>
  </w:style>
  <w:style w:type="paragraph" w:styleId="ListParagraph">
    <w:name w:val="List Paragraph"/>
    <w:basedOn w:val="Normal"/>
    <w:uiPriority w:val="34"/>
    <w:qFormat/>
    <w:rsid w:val="00DE6CD0"/>
    <w:pPr>
      <w:ind w:left="720"/>
      <w:contextualSpacing/>
    </w:pPr>
  </w:style>
  <w:style w:type="paragraph" w:customStyle="1" w:styleId="Default">
    <w:name w:val="Default"/>
    <w:rsid w:val="003113E6"/>
    <w:pPr>
      <w:autoSpaceDE w:val="0"/>
      <w:autoSpaceDN w:val="0"/>
      <w:adjustRightInd w:val="0"/>
    </w:pPr>
    <w:rPr>
      <w:color w:val="000000"/>
      <w:sz w:val="24"/>
      <w:szCs w:val="24"/>
      <w:lang w:val="tr-TR"/>
    </w:rPr>
  </w:style>
  <w:style w:type="table" w:styleId="TableGrid">
    <w:name w:val="Table Grid"/>
    <w:basedOn w:val="TableNormal"/>
    <w:uiPriority w:val="59"/>
    <w:rsid w:val="00496739"/>
    <w:rPr>
      <w:rFonts w:asciiTheme="minorHAnsi" w:eastAsiaTheme="minorHAnsi" w:hAnsiTheme="minorHAnsi" w:cstheme="minorBidi"/>
      <w:sz w:val="22"/>
      <w:szCs w:val="22"/>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E7F88"/>
    <w:pPr>
      <w:keepLines/>
      <w:numPr>
        <w:numId w:val="0"/>
      </w:numPr>
      <w:suppressAutoHyphens w:val="0"/>
      <w:spacing w:before="240" w:after="0" w:line="259" w:lineRule="auto"/>
      <w:jc w:val="left"/>
      <w:outlineLvl w:val="9"/>
    </w:pPr>
    <w:rPr>
      <w:rFonts w:asciiTheme="majorHAnsi" w:eastAsiaTheme="majorEastAsia" w:hAnsiTheme="majorHAnsi" w:cstheme="majorBidi"/>
      <w:b w:val="0"/>
      <w:bCs w:val="0"/>
      <w:color w:val="365F91" w:themeColor="accent1" w:themeShade="BF"/>
      <w:sz w:val="32"/>
      <w:szCs w:val="32"/>
      <w:lang w:val="en-US" w:eastAsia="en-US"/>
    </w:rPr>
  </w:style>
  <w:style w:type="paragraph" w:styleId="TOC2">
    <w:name w:val="toc 2"/>
    <w:basedOn w:val="Normal"/>
    <w:next w:val="Normal"/>
    <w:autoRedefine/>
    <w:uiPriority w:val="39"/>
    <w:unhideWhenUsed/>
    <w:rsid w:val="008E7F88"/>
    <w:pPr>
      <w:suppressAutoHyphens w:val="0"/>
      <w:spacing w:after="100" w:line="259" w:lineRule="auto"/>
      <w:ind w:left="220"/>
      <w:jc w:val="left"/>
    </w:pPr>
    <w:rPr>
      <w:rFonts w:asciiTheme="minorHAnsi" w:eastAsiaTheme="minorEastAsia" w:hAnsiTheme="minorHAnsi"/>
      <w:sz w:val="22"/>
      <w:szCs w:val="22"/>
      <w:lang w:val="en-US" w:eastAsia="en-US"/>
    </w:rPr>
  </w:style>
  <w:style w:type="paragraph" w:styleId="TOC1">
    <w:name w:val="toc 1"/>
    <w:basedOn w:val="Normal"/>
    <w:next w:val="Normal"/>
    <w:autoRedefine/>
    <w:uiPriority w:val="39"/>
    <w:unhideWhenUsed/>
    <w:rsid w:val="008E7F88"/>
    <w:pPr>
      <w:suppressAutoHyphens w:val="0"/>
      <w:spacing w:after="100" w:line="259" w:lineRule="auto"/>
      <w:jc w:val="left"/>
    </w:pPr>
    <w:rPr>
      <w:rFonts w:asciiTheme="minorHAnsi" w:eastAsiaTheme="minorEastAsia" w:hAnsiTheme="minorHAnsi"/>
      <w:b/>
      <w:bCs/>
      <w:sz w:val="24"/>
      <w:szCs w:val="24"/>
      <w:lang w:val="en-US" w:eastAsia="en-US"/>
    </w:rPr>
  </w:style>
  <w:style w:type="paragraph" w:styleId="TOC3">
    <w:name w:val="toc 3"/>
    <w:basedOn w:val="Normal"/>
    <w:next w:val="Normal"/>
    <w:autoRedefine/>
    <w:uiPriority w:val="39"/>
    <w:unhideWhenUsed/>
    <w:rsid w:val="008E7F88"/>
    <w:pPr>
      <w:suppressAutoHyphens w:val="0"/>
      <w:spacing w:after="100" w:line="259" w:lineRule="auto"/>
      <w:ind w:left="440"/>
      <w:jc w:val="left"/>
    </w:pPr>
    <w:rPr>
      <w:rFonts w:asciiTheme="minorHAnsi" w:eastAsiaTheme="minorEastAsia" w:hAnsiTheme="minorHAns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51284">
      <w:bodyDiv w:val="1"/>
      <w:marLeft w:val="0"/>
      <w:marRight w:val="0"/>
      <w:marTop w:val="0"/>
      <w:marBottom w:val="0"/>
      <w:divBdr>
        <w:top w:val="none" w:sz="0" w:space="0" w:color="auto"/>
        <w:left w:val="none" w:sz="0" w:space="0" w:color="auto"/>
        <w:bottom w:val="none" w:sz="0" w:space="0" w:color="auto"/>
        <w:right w:val="none" w:sz="0" w:space="0" w:color="auto"/>
      </w:divBdr>
    </w:div>
    <w:div w:id="84308221">
      <w:bodyDiv w:val="1"/>
      <w:marLeft w:val="0"/>
      <w:marRight w:val="0"/>
      <w:marTop w:val="0"/>
      <w:marBottom w:val="0"/>
      <w:divBdr>
        <w:top w:val="none" w:sz="0" w:space="0" w:color="auto"/>
        <w:left w:val="none" w:sz="0" w:space="0" w:color="auto"/>
        <w:bottom w:val="none" w:sz="0" w:space="0" w:color="auto"/>
        <w:right w:val="none" w:sz="0" w:space="0" w:color="auto"/>
      </w:divBdr>
    </w:div>
    <w:div w:id="380520715">
      <w:bodyDiv w:val="1"/>
      <w:marLeft w:val="0"/>
      <w:marRight w:val="0"/>
      <w:marTop w:val="0"/>
      <w:marBottom w:val="0"/>
      <w:divBdr>
        <w:top w:val="none" w:sz="0" w:space="0" w:color="auto"/>
        <w:left w:val="none" w:sz="0" w:space="0" w:color="auto"/>
        <w:bottom w:val="none" w:sz="0" w:space="0" w:color="auto"/>
        <w:right w:val="none" w:sz="0" w:space="0" w:color="auto"/>
      </w:divBdr>
      <w:divsChild>
        <w:div w:id="148718467">
          <w:marLeft w:val="0"/>
          <w:marRight w:val="0"/>
          <w:marTop w:val="0"/>
          <w:marBottom w:val="0"/>
          <w:divBdr>
            <w:top w:val="none" w:sz="0" w:space="0" w:color="auto"/>
            <w:left w:val="none" w:sz="0" w:space="0" w:color="auto"/>
            <w:bottom w:val="none" w:sz="0" w:space="0" w:color="auto"/>
            <w:right w:val="none" w:sz="0" w:space="0" w:color="auto"/>
          </w:divBdr>
        </w:div>
        <w:div w:id="373778541">
          <w:marLeft w:val="0"/>
          <w:marRight w:val="0"/>
          <w:marTop w:val="0"/>
          <w:marBottom w:val="0"/>
          <w:divBdr>
            <w:top w:val="none" w:sz="0" w:space="0" w:color="auto"/>
            <w:left w:val="none" w:sz="0" w:space="0" w:color="auto"/>
            <w:bottom w:val="none" w:sz="0" w:space="0" w:color="auto"/>
            <w:right w:val="none" w:sz="0" w:space="0" w:color="auto"/>
          </w:divBdr>
        </w:div>
        <w:div w:id="380524589">
          <w:marLeft w:val="0"/>
          <w:marRight w:val="0"/>
          <w:marTop w:val="0"/>
          <w:marBottom w:val="0"/>
          <w:divBdr>
            <w:top w:val="none" w:sz="0" w:space="0" w:color="auto"/>
            <w:left w:val="none" w:sz="0" w:space="0" w:color="auto"/>
            <w:bottom w:val="none" w:sz="0" w:space="0" w:color="auto"/>
            <w:right w:val="none" w:sz="0" w:space="0" w:color="auto"/>
          </w:divBdr>
        </w:div>
        <w:div w:id="410012010">
          <w:marLeft w:val="0"/>
          <w:marRight w:val="0"/>
          <w:marTop w:val="0"/>
          <w:marBottom w:val="0"/>
          <w:divBdr>
            <w:top w:val="none" w:sz="0" w:space="0" w:color="auto"/>
            <w:left w:val="none" w:sz="0" w:space="0" w:color="auto"/>
            <w:bottom w:val="none" w:sz="0" w:space="0" w:color="auto"/>
            <w:right w:val="none" w:sz="0" w:space="0" w:color="auto"/>
          </w:divBdr>
        </w:div>
        <w:div w:id="488206797">
          <w:marLeft w:val="0"/>
          <w:marRight w:val="0"/>
          <w:marTop w:val="0"/>
          <w:marBottom w:val="0"/>
          <w:divBdr>
            <w:top w:val="none" w:sz="0" w:space="0" w:color="auto"/>
            <w:left w:val="none" w:sz="0" w:space="0" w:color="auto"/>
            <w:bottom w:val="none" w:sz="0" w:space="0" w:color="auto"/>
            <w:right w:val="none" w:sz="0" w:space="0" w:color="auto"/>
          </w:divBdr>
        </w:div>
        <w:div w:id="667631565">
          <w:marLeft w:val="0"/>
          <w:marRight w:val="0"/>
          <w:marTop w:val="0"/>
          <w:marBottom w:val="0"/>
          <w:divBdr>
            <w:top w:val="none" w:sz="0" w:space="0" w:color="auto"/>
            <w:left w:val="none" w:sz="0" w:space="0" w:color="auto"/>
            <w:bottom w:val="none" w:sz="0" w:space="0" w:color="auto"/>
            <w:right w:val="none" w:sz="0" w:space="0" w:color="auto"/>
          </w:divBdr>
        </w:div>
        <w:div w:id="672143945">
          <w:marLeft w:val="0"/>
          <w:marRight w:val="0"/>
          <w:marTop w:val="0"/>
          <w:marBottom w:val="0"/>
          <w:divBdr>
            <w:top w:val="none" w:sz="0" w:space="0" w:color="auto"/>
            <w:left w:val="none" w:sz="0" w:space="0" w:color="auto"/>
            <w:bottom w:val="none" w:sz="0" w:space="0" w:color="auto"/>
            <w:right w:val="none" w:sz="0" w:space="0" w:color="auto"/>
          </w:divBdr>
        </w:div>
        <w:div w:id="714282893">
          <w:marLeft w:val="0"/>
          <w:marRight w:val="0"/>
          <w:marTop w:val="0"/>
          <w:marBottom w:val="0"/>
          <w:divBdr>
            <w:top w:val="none" w:sz="0" w:space="0" w:color="auto"/>
            <w:left w:val="none" w:sz="0" w:space="0" w:color="auto"/>
            <w:bottom w:val="none" w:sz="0" w:space="0" w:color="auto"/>
            <w:right w:val="none" w:sz="0" w:space="0" w:color="auto"/>
          </w:divBdr>
        </w:div>
        <w:div w:id="793450317">
          <w:marLeft w:val="0"/>
          <w:marRight w:val="0"/>
          <w:marTop w:val="0"/>
          <w:marBottom w:val="0"/>
          <w:divBdr>
            <w:top w:val="none" w:sz="0" w:space="0" w:color="auto"/>
            <w:left w:val="none" w:sz="0" w:space="0" w:color="auto"/>
            <w:bottom w:val="none" w:sz="0" w:space="0" w:color="auto"/>
            <w:right w:val="none" w:sz="0" w:space="0" w:color="auto"/>
          </w:divBdr>
        </w:div>
        <w:div w:id="862522146">
          <w:marLeft w:val="0"/>
          <w:marRight w:val="0"/>
          <w:marTop w:val="0"/>
          <w:marBottom w:val="0"/>
          <w:divBdr>
            <w:top w:val="none" w:sz="0" w:space="0" w:color="auto"/>
            <w:left w:val="none" w:sz="0" w:space="0" w:color="auto"/>
            <w:bottom w:val="none" w:sz="0" w:space="0" w:color="auto"/>
            <w:right w:val="none" w:sz="0" w:space="0" w:color="auto"/>
          </w:divBdr>
        </w:div>
        <w:div w:id="881944781">
          <w:marLeft w:val="0"/>
          <w:marRight w:val="0"/>
          <w:marTop w:val="0"/>
          <w:marBottom w:val="0"/>
          <w:divBdr>
            <w:top w:val="none" w:sz="0" w:space="0" w:color="auto"/>
            <w:left w:val="none" w:sz="0" w:space="0" w:color="auto"/>
            <w:bottom w:val="none" w:sz="0" w:space="0" w:color="auto"/>
            <w:right w:val="none" w:sz="0" w:space="0" w:color="auto"/>
          </w:divBdr>
        </w:div>
        <w:div w:id="937981549">
          <w:marLeft w:val="0"/>
          <w:marRight w:val="0"/>
          <w:marTop w:val="0"/>
          <w:marBottom w:val="0"/>
          <w:divBdr>
            <w:top w:val="none" w:sz="0" w:space="0" w:color="auto"/>
            <w:left w:val="none" w:sz="0" w:space="0" w:color="auto"/>
            <w:bottom w:val="none" w:sz="0" w:space="0" w:color="auto"/>
            <w:right w:val="none" w:sz="0" w:space="0" w:color="auto"/>
          </w:divBdr>
        </w:div>
        <w:div w:id="976448304">
          <w:marLeft w:val="0"/>
          <w:marRight w:val="0"/>
          <w:marTop w:val="0"/>
          <w:marBottom w:val="0"/>
          <w:divBdr>
            <w:top w:val="none" w:sz="0" w:space="0" w:color="auto"/>
            <w:left w:val="none" w:sz="0" w:space="0" w:color="auto"/>
            <w:bottom w:val="none" w:sz="0" w:space="0" w:color="auto"/>
            <w:right w:val="none" w:sz="0" w:space="0" w:color="auto"/>
          </w:divBdr>
        </w:div>
        <w:div w:id="1018116265">
          <w:marLeft w:val="0"/>
          <w:marRight w:val="0"/>
          <w:marTop w:val="0"/>
          <w:marBottom w:val="0"/>
          <w:divBdr>
            <w:top w:val="none" w:sz="0" w:space="0" w:color="auto"/>
            <w:left w:val="none" w:sz="0" w:space="0" w:color="auto"/>
            <w:bottom w:val="none" w:sz="0" w:space="0" w:color="auto"/>
            <w:right w:val="none" w:sz="0" w:space="0" w:color="auto"/>
          </w:divBdr>
        </w:div>
        <w:div w:id="1020014249">
          <w:marLeft w:val="0"/>
          <w:marRight w:val="0"/>
          <w:marTop w:val="0"/>
          <w:marBottom w:val="0"/>
          <w:divBdr>
            <w:top w:val="none" w:sz="0" w:space="0" w:color="auto"/>
            <w:left w:val="none" w:sz="0" w:space="0" w:color="auto"/>
            <w:bottom w:val="none" w:sz="0" w:space="0" w:color="auto"/>
            <w:right w:val="none" w:sz="0" w:space="0" w:color="auto"/>
          </w:divBdr>
        </w:div>
        <w:div w:id="1071387179">
          <w:marLeft w:val="0"/>
          <w:marRight w:val="0"/>
          <w:marTop w:val="0"/>
          <w:marBottom w:val="0"/>
          <w:divBdr>
            <w:top w:val="none" w:sz="0" w:space="0" w:color="auto"/>
            <w:left w:val="none" w:sz="0" w:space="0" w:color="auto"/>
            <w:bottom w:val="none" w:sz="0" w:space="0" w:color="auto"/>
            <w:right w:val="none" w:sz="0" w:space="0" w:color="auto"/>
          </w:divBdr>
        </w:div>
        <w:div w:id="1082339217">
          <w:marLeft w:val="0"/>
          <w:marRight w:val="0"/>
          <w:marTop w:val="0"/>
          <w:marBottom w:val="0"/>
          <w:divBdr>
            <w:top w:val="none" w:sz="0" w:space="0" w:color="auto"/>
            <w:left w:val="none" w:sz="0" w:space="0" w:color="auto"/>
            <w:bottom w:val="none" w:sz="0" w:space="0" w:color="auto"/>
            <w:right w:val="none" w:sz="0" w:space="0" w:color="auto"/>
          </w:divBdr>
        </w:div>
        <w:div w:id="1150557634">
          <w:marLeft w:val="0"/>
          <w:marRight w:val="0"/>
          <w:marTop w:val="0"/>
          <w:marBottom w:val="0"/>
          <w:divBdr>
            <w:top w:val="none" w:sz="0" w:space="0" w:color="auto"/>
            <w:left w:val="none" w:sz="0" w:space="0" w:color="auto"/>
            <w:bottom w:val="none" w:sz="0" w:space="0" w:color="auto"/>
            <w:right w:val="none" w:sz="0" w:space="0" w:color="auto"/>
          </w:divBdr>
        </w:div>
        <w:div w:id="1277715448">
          <w:marLeft w:val="0"/>
          <w:marRight w:val="0"/>
          <w:marTop w:val="0"/>
          <w:marBottom w:val="0"/>
          <w:divBdr>
            <w:top w:val="none" w:sz="0" w:space="0" w:color="auto"/>
            <w:left w:val="none" w:sz="0" w:space="0" w:color="auto"/>
            <w:bottom w:val="none" w:sz="0" w:space="0" w:color="auto"/>
            <w:right w:val="none" w:sz="0" w:space="0" w:color="auto"/>
          </w:divBdr>
        </w:div>
        <w:div w:id="1281184182">
          <w:marLeft w:val="0"/>
          <w:marRight w:val="0"/>
          <w:marTop w:val="0"/>
          <w:marBottom w:val="0"/>
          <w:divBdr>
            <w:top w:val="none" w:sz="0" w:space="0" w:color="auto"/>
            <w:left w:val="none" w:sz="0" w:space="0" w:color="auto"/>
            <w:bottom w:val="none" w:sz="0" w:space="0" w:color="auto"/>
            <w:right w:val="none" w:sz="0" w:space="0" w:color="auto"/>
          </w:divBdr>
        </w:div>
        <w:div w:id="1289974221">
          <w:marLeft w:val="0"/>
          <w:marRight w:val="0"/>
          <w:marTop w:val="0"/>
          <w:marBottom w:val="0"/>
          <w:divBdr>
            <w:top w:val="none" w:sz="0" w:space="0" w:color="auto"/>
            <w:left w:val="none" w:sz="0" w:space="0" w:color="auto"/>
            <w:bottom w:val="none" w:sz="0" w:space="0" w:color="auto"/>
            <w:right w:val="none" w:sz="0" w:space="0" w:color="auto"/>
          </w:divBdr>
        </w:div>
        <w:div w:id="1452825901">
          <w:marLeft w:val="0"/>
          <w:marRight w:val="0"/>
          <w:marTop w:val="0"/>
          <w:marBottom w:val="0"/>
          <w:divBdr>
            <w:top w:val="none" w:sz="0" w:space="0" w:color="auto"/>
            <w:left w:val="none" w:sz="0" w:space="0" w:color="auto"/>
            <w:bottom w:val="none" w:sz="0" w:space="0" w:color="auto"/>
            <w:right w:val="none" w:sz="0" w:space="0" w:color="auto"/>
          </w:divBdr>
        </w:div>
        <w:div w:id="1524319620">
          <w:marLeft w:val="0"/>
          <w:marRight w:val="0"/>
          <w:marTop w:val="0"/>
          <w:marBottom w:val="0"/>
          <w:divBdr>
            <w:top w:val="none" w:sz="0" w:space="0" w:color="auto"/>
            <w:left w:val="none" w:sz="0" w:space="0" w:color="auto"/>
            <w:bottom w:val="none" w:sz="0" w:space="0" w:color="auto"/>
            <w:right w:val="none" w:sz="0" w:space="0" w:color="auto"/>
          </w:divBdr>
        </w:div>
        <w:div w:id="1542476390">
          <w:marLeft w:val="0"/>
          <w:marRight w:val="0"/>
          <w:marTop w:val="0"/>
          <w:marBottom w:val="0"/>
          <w:divBdr>
            <w:top w:val="none" w:sz="0" w:space="0" w:color="auto"/>
            <w:left w:val="none" w:sz="0" w:space="0" w:color="auto"/>
            <w:bottom w:val="none" w:sz="0" w:space="0" w:color="auto"/>
            <w:right w:val="none" w:sz="0" w:space="0" w:color="auto"/>
          </w:divBdr>
        </w:div>
        <w:div w:id="1574045101">
          <w:marLeft w:val="0"/>
          <w:marRight w:val="0"/>
          <w:marTop w:val="0"/>
          <w:marBottom w:val="0"/>
          <w:divBdr>
            <w:top w:val="none" w:sz="0" w:space="0" w:color="auto"/>
            <w:left w:val="none" w:sz="0" w:space="0" w:color="auto"/>
            <w:bottom w:val="none" w:sz="0" w:space="0" w:color="auto"/>
            <w:right w:val="none" w:sz="0" w:space="0" w:color="auto"/>
          </w:divBdr>
        </w:div>
        <w:div w:id="1585799270">
          <w:marLeft w:val="0"/>
          <w:marRight w:val="0"/>
          <w:marTop w:val="0"/>
          <w:marBottom w:val="0"/>
          <w:divBdr>
            <w:top w:val="none" w:sz="0" w:space="0" w:color="auto"/>
            <w:left w:val="none" w:sz="0" w:space="0" w:color="auto"/>
            <w:bottom w:val="none" w:sz="0" w:space="0" w:color="auto"/>
            <w:right w:val="none" w:sz="0" w:space="0" w:color="auto"/>
          </w:divBdr>
        </w:div>
        <w:div w:id="1621647720">
          <w:marLeft w:val="0"/>
          <w:marRight w:val="0"/>
          <w:marTop w:val="0"/>
          <w:marBottom w:val="0"/>
          <w:divBdr>
            <w:top w:val="none" w:sz="0" w:space="0" w:color="auto"/>
            <w:left w:val="none" w:sz="0" w:space="0" w:color="auto"/>
            <w:bottom w:val="none" w:sz="0" w:space="0" w:color="auto"/>
            <w:right w:val="none" w:sz="0" w:space="0" w:color="auto"/>
          </w:divBdr>
        </w:div>
        <w:div w:id="1773435114">
          <w:marLeft w:val="0"/>
          <w:marRight w:val="0"/>
          <w:marTop w:val="0"/>
          <w:marBottom w:val="0"/>
          <w:divBdr>
            <w:top w:val="none" w:sz="0" w:space="0" w:color="auto"/>
            <w:left w:val="none" w:sz="0" w:space="0" w:color="auto"/>
            <w:bottom w:val="none" w:sz="0" w:space="0" w:color="auto"/>
            <w:right w:val="none" w:sz="0" w:space="0" w:color="auto"/>
          </w:divBdr>
        </w:div>
        <w:div w:id="1826893545">
          <w:marLeft w:val="0"/>
          <w:marRight w:val="0"/>
          <w:marTop w:val="0"/>
          <w:marBottom w:val="0"/>
          <w:divBdr>
            <w:top w:val="none" w:sz="0" w:space="0" w:color="auto"/>
            <w:left w:val="none" w:sz="0" w:space="0" w:color="auto"/>
            <w:bottom w:val="none" w:sz="0" w:space="0" w:color="auto"/>
            <w:right w:val="none" w:sz="0" w:space="0" w:color="auto"/>
          </w:divBdr>
        </w:div>
        <w:div w:id="1854369692">
          <w:marLeft w:val="0"/>
          <w:marRight w:val="0"/>
          <w:marTop w:val="0"/>
          <w:marBottom w:val="0"/>
          <w:divBdr>
            <w:top w:val="none" w:sz="0" w:space="0" w:color="auto"/>
            <w:left w:val="none" w:sz="0" w:space="0" w:color="auto"/>
            <w:bottom w:val="none" w:sz="0" w:space="0" w:color="auto"/>
            <w:right w:val="none" w:sz="0" w:space="0" w:color="auto"/>
          </w:divBdr>
        </w:div>
        <w:div w:id="1963418315">
          <w:marLeft w:val="0"/>
          <w:marRight w:val="0"/>
          <w:marTop w:val="0"/>
          <w:marBottom w:val="0"/>
          <w:divBdr>
            <w:top w:val="none" w:sz="0" w:space="0" w:color="auto"/>
            <w:left w:val="none" w:sz="0" w:space="0" w:color="auto"/>
            <w:bottom w:val="none" w:sz="0" w:space="0" w:color="auto"/>
            <w:right w:val="none" w:sz="0" w:space="0" w:color="auto"/>
          </w:divBdr>
        </w:div>
        <w:div w:id="2032098209">
          <w:marLeft w:val="0"/>
          <w:marRight w:val="0"/>
          <w:marTop w:val="0"/>
          <w:marBottom w:val="0"/>
          <w:divBdr>
            <w:top w:val="none" w:sz="0" w:space="0" w:color="auto"/>
            <w:left w:val="none" w:sz="0" w:space="0" w:color="auto"/>
            <w:bottom w:val="none" w:sz="0" w:space="0" w:color="auto"/>
            <w:right w:val="none" w:sz="0" w:space="0" w:color="auto"/>
          </w:divBdr>
        </w:div>
        <w:div w:id="2077505834">
          <w:marLeft w:val="0"/>
          <w:marRight w:val="0"/>
          <w:marTop w:val="0"/>
          <w:marBottom w:val="0"/>
          <w:divBdr>
            <w:top w:val="none" w:sz="0" w:space="0" w:color="auto"/>
            <w:left w:val="none" w:sz="0" w:space="0" w:color="auto"/>
            <w:bottom w:val="none" w:sz="0" w:space="0" w:color="auto"/>
            <w:right w:val="none" w:sz="0" w:space="0" w:color="auto"/>
          </w:divBdr>
        </w:div>
        <w:div w:id="2123987025">
          <w:marLeft w:val="0"/>
          <w:marRight w:val="0"/>
          <w:marTop w:val="0"/>
          <w:marBottom w:val="0"/>
          <w:divBdr>
            <w:top w:val="none" w:sz="0" w:space="0" w:color="auto"/>
            <w:left w:val="none" w:sz="0" w:space="0" w:color="auto"/>
            <w:bottom w:val="none" w:sz="0" w:space="0" w:color="auto"/>
            <w:right w:val="none" w:sz="0" w:space="0" w:color="auto"/>
          </w:divBdr>
        </w:div>
      </w:divsChild>
    </w:div>
    <w:div w:id="479423026">
      <w:bodyDiv w:val="1"/>
      <w:marLeft w:val="0"/>
      <w:marRight w:val="0"/>
      <w:marTop w:val="0"/>
      <w:marBottom w:val="0"/>
      <w:divBdr>
        <w:top w:val="none" w:sz="0" w:space="0" w:color="auto"/>
        <w:left w:val="none" w:sz="0" w:space="0" w:color="auto"/>
        <w:bottom w:val="none" w:sz="0" w:space="0" w:color="auto"/>
        <w:right w:val="none" w:sz="0" w:space="0" w:color="auto"/>
      </w:divBdr>
    </w:div>
    <w:div w:id="1016031864">
      <w:bodyDiv w:val="1"/>
      <w:marLeft w:val="0"/>
      <w:marRight w:val="0"/>
      <w:marTop w:val="0"/>
      <w:marBottom w:val="0"/>
      <w:divBdr>
        <w:top w:val="none" w:sz="0" w:space="0" w:color="auto"/>
        <w:left w:val="none" w:sz="0" w:space="0" w:color="auto"/>
        <w:bottom w:val="none" w:sz="0" w:space="0" w:color="auto"/>
        <w:right w:val="none" w:sz="0" w:space="0" w:color="auto"/>
      </w:divBdr>
    </w:div>
    <w:div w:id="1044525602">
      <w:bodyDiv w:val="1"/>
      <w:marLeft w:val="0"/>
      <w:marRight w:val="0"/>
      <w:marTop w:val="0"/>
      <w:marBottom w:val="0"/>
      <w:divBdr>
        <w:top w:val="none" w:sz="0" w:space="0" w:color="auto"/>
        <w:left w:val="none" w:sz="0" w:space="0" w:color="auto"/>
        <w:bottom w:val="none" w:sz="0" w:space="0" w:color="auto"/>
        <w:right w:val="none" w:sz="0" w:space="0" w:color="auto"/>
      </w:divBdr>
    </w:div>
    <w:div w:id="1058868597">
      <w:bodyDiv w:val="1"/>
      <w:marLeft w:val="0"/>
      <w:marRight w:val="0"/>
      <w:marTop w:val="0"/>
      <w:marBottom w:val="0"/>
      <w:divBdr>
        <w:top w:val="none" w:sz="0" w:space="0" w:color="auto"/>
        <w:left w:val="none" w:sz="0" w:space="0" w:color="auto"/>
        <w:bottom w:val="none" w:sz="0" w:space="0" w:color="auto"/>
        <w:right w:val="none" w:sz="0" w:space="0" w:color="auto"/>
      </w:divBdr>
    </w:div>
    <w:div w:id="1115754014">
      <w:bodyDiv w:val="1"/>
      <w:marLeft w:val="0"/>
      <w:marRight w:val="0"/>
      <w:marTop w:val="0"/>
      <w:marBottom w:val="0"/>
      <w:divBdr>
        <w:top w:val="none" w:sz="0" w:space="0" w:color="auto"/>
        <w:left w:val="none" w:sz="0" w:space="0" w:color="auto"/>
        <w:bottom w:val="none" w:sz="0" w:space="0" w:color="auto"/>
        <w:right w:val="none" w:sz="0" w:space="0" w:color="auto"/>
      </w:divBdr>
      <w:divsChild>
        <w:div w:id="31930206">
          <w:marLeft w:val="0"/>
          <w:marRight w:val="0"/>
          <w:marTop w:val="0"/>
          <w:marBottom w:val="0"/>
          <w:divBdr>
            <w:top w:val="none" w:sz="0" w:space="0" w:color="auto"/>
            <w:left w:val="none" w:sz="0" w:space="0" w:color="auto"/>
            <w:bottom w:val="none" w:sz="0" w:space="0" w:color="auto"/>
            <w:right w:val="none" w:sz="0" w:space="0" w:color="auto"/>
          </w:divBdr>
        </w:div>
        <w:div w:id="32729336">
          <w:marLeft w:val="0"/>
          <w:marRight w:val="0"/>
          <w:marTop w:val="0"/>
          <w:marBottom w:val="0"/>
          <w:divBdr>
            <w:top w:val="none" w:sz="0" w:space="0" w:color="auto"/>
            <w:left w:val="none" w:sz="0" w:space="0" w:color="auto"/>
            <w:bottom w:val="none" w:sz="0" w:space="0" w:color="auto"/>
            <w:right w:val="none" w:sz="0" w:space="0" w:color="auto"/>
          </w:divBdr>
        </w:div>
        <w:div w:id="87312016">
          <w:marLeft w:val="0"/>
          <w:marRight w:val="0"/>
          <w:marTop w:val="0"/>
          <w:marBottom w:val="0"/>
          <w:divBdr>
            <w:top w:val="none" w:sz="0" w:space="0" w:color="auto"/>
            <w:left w:val="none" w:sz="0" w:space="0" w:color="auto"/>
            <w:bottom w:val="none" w:sz="0" w:space="0" w:color="auto"/>
            <w:right w:val="none" w:sz="0" w:space="0" w:color="auto"/>
          </w:divBdr>
        </w:div>
        <w:div w:id="133719862">
          <w:marLeft w:val="0"/>
          <w:marRight w:val="0"/>
          <w:marTop w:val="0"/>
          <w:marBottom w:val="0"/>
          <w:divBdr>
            <w:top w:val="none" w:sz="0" w:space="0" w:color="auto"/>
            <w:left w:val="none" w:sz="0" w:space="0" w:color="auto"/>
            <w:bottom w:val="none" w:sz="0" w:space="0" w:color="auto"/>
            <w:right w:val="none" w:sz="0" w:space="0" w:color="auto"/>
          </w:divBdr>
        </w:div>
        <w:div w:id="156845604">
          <w:marLeft w:val="0"/>
          <w:marRight w:val="0"/>
          <w:marTop w:val="0"/>
          <w:marBottom w:val="0"/>
          <w:divBdr>
            <w:top w:val="none" w:sz="0" w:space="0" w:color="auto"/>
            <w:left w:val="none" w:sz="0" w:space="0" w:color="auto"/>
            <w:bottom w:val="none" w:sz="0" w:space="0" w:color="auto"/>
            <w:right w:val="none" w:sz="0" w:space="0" w:color="auto"/>
          </w:divBdr>
        </w:div>
        <w:div w:id="231699974">
          <w:marLeft w:val="0"/>
          <w:marRight w:val="0"/>
          <w:marTop w:val="0"/>
          <w:marBottom w:val="0"/>
          <w:divBdr>
            <w:top w:val="none" w:sz="0" w:space="0" w:color="auto"/>
            <w:left w:val="none" w:sz="0" w:space="0" w:color="auto"/>
            <w:bottom w:val="none" w:sz="0" w:space="0" w:color="auto"/>
            <w:right w:val="none" w:sz="0" w:space="0" w:color="auto"/>
          </w:divBdr>
        </w:div>
        <w:div w:id="286084992">
          <w:marLeft w:val="0"/>
          <w:marRight w:val="0"/>
          <w:marTop w:val="0"/>
          <w:marBottom w:val="0"/>
          <w:divBdr>
            <w:top w:val="none" w:sz="0" w:space="0" w:color="auto"/>
            <w:left w:val="none" w:sz="0" w:space="0" w:color="auto"/>
            <w:bottom w:val="none" w:sz="0" w:space="0" w:color="auto"/>
            <w:right w:val="none" w:sz="0" w:space="0" w:color="auto"/>
          </w:divBdr>
        </w:div>
        <w:div w:id="322591083">
          <w:marLeft w:val="0"/>
          <w:marRight w:val="0"/>
          <w:marTop w:val="0"/>
          <w:marBottom w:val="0"/>
          <w:divBdr>
            <w:top w:val="none" w:sz="0" w:space="0" w:color="auto"/>
            <w:left w:val="none" w:sz="0" w:space="0" w:color="auto"/>
            <w:bottom w:val="none" w:sz="0" w:space="0" w:color="auto"/>
            <w:right w:val="none" w:sz="0" w:space="0" w:color="auto"/>
          </w:divBdr>
        </w:div>
        <w:div w:id="333381782">
          <w:marLeft w:val="0"/>
          <w:marRight w:val="0"/>
          <w:marTop w:val="0"/>
          <w:marBottom w:val="0"/>
          <w:divBdr>
            <w:top w:val="none" w:sz="0" w:space="0" w:color="auto"/>
            <w:left w:val="none" w:sz="0" w:space="0" w:color="auto"/>
            <w:bottom w:val="none" w:sz="0" w:space="0" w:color="auto"/>
            <w:right w:val="none" w:sz="0" w:space="0" w:color="auto"/>
          </w:divBdr>
        </w:div>
        <w:div w:id="390008518">
          <w:marLeft w:val="0"/>
          <w:marRight w:val="0"/>
          <w:marTop w:val="0"/>
          <w:marBottom w:val="0"/>
          <w:divBdr>
            <w:top w:val="none" w:sz="0" w:space="0" w:color="auto"/>
            <w:left w:val="none" w:sz="0" w:space="0" w:color="auto"/>
            <w:bottom w:val="none" w:sz="0" w:space="0" w:color="auto"/>
            <w:right w:val="none" w:sz="0" w:space="0" w:color="auto"/>
          </w:divBdr>
        </w:div>
        <w:div w:id="392583024">
          <w:marLeft w:val="0"/>
          <w:marRight w:val="0"/>
          <w:marTop w:val="0"/>
          <w:marBottom w:val="0"/>
          <w:divBdr>
            <w:top w:val="none" w:sz="0" w:space="0" w:color="auto"/>
            <w:left w:val="none" w:sz="0" w:space="0" w:color="auto"/>
            <w:bottom w:val="none" w:sz="0" w:space="0" w:color="auto"/>
            <w:right w:val="none" w:sz="0" w:space="0" w:color="auto"/>
          </w:divBdr>
        </w:div>
        <w:div w:id="403990225">
          <w:marLeft w:val="0"/>
          <w:marRight w:val="0"/>
          <w:marTop w:val="0"/>
          <w:marBottom w:val="0"/>
          <w:divBdr>
            <w:top w:val="none" w:sz="0" w:space="0" w:color="auto"/>
            <w:left w:val="none" w:sz="0" w:space="0" w:color="auto"/>
            <w:bottom w:val="none" w:sz="0" w:space="0" w:color="auto"/>
            <w:right w:val="none" w:sz="0" w:space="0" w:color="auto"/>
          </w:divBdr>
        </w:div>
        <w:div w:id="413283646">
          <w:marLeft w:val="0"/>
          <w:marRight w:val="0"/>
          <w:marTop w:val="0"/>
          <w:marBottom w:val="0"/>
          <w:divBdr>
            <w:top w:val="none" w:sz="0" w:space="0" w:color="auto"/>
            <w:left w:val="none" w:sz="0" w:space="0" w:color="auto"/>
            <w:bottom w:val="none" w:sz="0" w:space="0" w:color="auto"/>
            <w:right w:val="none" w:sz="0" w:space="0" w:color="auto"/>
          </w:divBdr>
        </w:div>
        <w:div w:id="457182987">
          <w:marLeft w:val="0"/>
          <w:marRight w:val="0"/>
          <w:marTop w:val="0"/>
          <w:marBottom w:val="0"/>
          <w:divBdr>
            <w:top w:val="none" w:sz="0" w:space="0" w:color="auto"/>
            <w:left w:val="none" w:sz="0" w:space="0" w:color="auto"/>
            <w:bottom w:val="none" w:sz="0" w:space="0" w:color="auto"/>
            <w:right w:val="none" w:sz="0" w:space="0" w:color="auto"/>
          </w:divBdr>
        </w:div>
        <w:div w:id="486098399">
          <w:marLeft w:val="0"/>
          <w:marRight w:val="0"/>
          <w:marTop w:val="0"/>
          <w:marBottom w:val="0"/>
          <w:divBdr>
            <w:top w:val="none" w:sz="0" w:space="0" w:color="auto"/>
            <w:left w:val="none" w:sz="0" w:space="0" w:color="auto"/>
            <w:bottom w:val="none" w:sz="0" w:space="0" w:color="auto"/>
            <w:right w:val="none" w:sz="0" w:space="0" w:color="auto"/>
          </w:divBdr>
        </w:div>
        <w:div w:id="500126202">
          <w:marLeft w:val="0"/>
          <w:marRight w:val="0"/>
          <w:marTop w:val="0"/>
          <w:marBottom w:val="0"/>
          <w:divBdr>
            <w:top w:val="none" w:sz="0" w:space="0" w:color="auto"/>
            <w:left w:val="none" w:sz="0" w:space="0" w:color="auto"/>
            <w:bottom w:val="none" w:sz="0" w:space="0" w:color="auto"/>
            <w:right w:val="none" w:sz="0" w:space="0" w:color="auto"/>
          </w:divBdr>
        </w:div>
        <w:div w:id="546910930">
          <w:marLeft w:val="0"/>
          <w:marRight w:val="0"/>
          <w:marTop w:val="0"/>
          <w:marBottom w:val="0"/>
          <w:divBdr>
            <w:top w:val="none" w:sz="0" w:space="0" w:color="auto"/>
            <w:left w:val="none" w:sz="0" w:space="0" w:color="auto"/>
            <w:bottom w:val="none" w:sz="0" w:space="0" w:color="auto"/>
            <w:right w:val="none" w:sz="0" w:space="0" w:color="auto"/>
          </w:divBdr>
        </w:div>
        <w:div w:id="615410473">
          <w:marLeft w:val="0"/>
          <w:marRight w:val="0"/>
          <w:marTop w:val="0"/>
          <w:marBottom w:val="0"/>
          <w:divBdr>
            <w:top w:val="none" w:sz="0" w:space="0" w:color="auto"/>
            <w:left w:val="none" w:sz="0" w:space="0" w:color="auto"/>
            <w:bottom w:val="none" w:sz="0" w:space="0" w:color="auto"/>
            <w:right w:val="none" w:sz="0" w:space="0" w:color="auto"/>
          </w:divBdr>
        </w:div>
        <w:div w:id="618994917">
          <w:marLeft w:val="0"/>
          <w:marRight w:val="0"/>
          <w:marTop w:val="0"/>
          <w:marBottom w:val="0"/>
          <w:divBdr>
            <w:top w:val="none" w:sz="0" w:space="0" w:color="auto"/>
            <w:left w:val="none" w:sz="0" w:space="0" w:color="auto"/>
            <w:bottom w:val="none" w:sz="0" w:space="0" w:color="auto"/>
            <w:right w:val="none" w:sz="0" w:space="0" w:color="auto"/>
          </w:divBdr>
        </w:div>
        <w:div w:id="663321935">
          <w:marLeft w:val="0"/>
          <w:marRight w:val="0"/>
          <w:marTop w:val="0"/>
          <w:marBottom w:val="0"/>
          <w:divBdr>
            <w:top w:val="none" w:sz="0" w:space="0" w:color="auto"/>
            <w:left w:val="none" w:sz="0" w:space="0" w:color="auto"/>
            <w:bottom w:val="none" w:sz="0" w:space="0" w:color="auto"/>
            <w:right w:val="none" w:sz="0" w:space="0" w:color="auto"/>
          </w:divBdr>
        </w:div>
        <w:div w:id="807866235">
          <w:marLeft w:val="0"/>
          <w:marRight w:val="0"/>
          <w:marTop w:val="0"/>
          <w:marBottom w:val="0"/>
          <w:divBdr>
            <w:top w:val="none" w:sz="0" w:space="0" w:color="auto"/>
            <w:left w:val="none" w:sz="0" w:space="0" w:color="auto"/>
            <w:bottom w:val="none" w:sz="0" w:space="0" w:color="auto"/>
            <w:right w:val="none" w:sz="0" w:space="0" w:color="auto"/>
          </w:divBdr>
        </w:div>
        <w:div w:id="821433470">
          <w:marLeft w:val="0"/>
          <w:marRight w:val="0"/>
          <w:marTop w:val="0"/>
          <w:marBottom w:val="0"/>
          <w:divBdr>
            <w:top w:val="none" w:sz="0" w:space="0" w:color="auto"/>
            <w:left w:val="none" w:sz="0" w:space="0" w:color="auto"/>
            <w:bottom w:val="none" w:sz="0" w:space="0" w:color="auto"/>
            <w:right w:val="none" w:sz="0" w:space="0" w:color="auto"/>
          </w:divBdr>
        </w:div>
        <w:div w:id="823549454">
          <w:marLeft w:val="0"/>
          <w:marRight w:val="0"/>
          <w:marTop w:val="0"/>
          <w:marBottom w:val="0"/>
          <w:divBdr>
            <w:top w:val="none" w:sz="0" w:space="0" w:color="auto"/>
            <w:left w:val="none" w:sz="0" w:space="0" w:color="auto"/>
            <w:bottom w:val="none" w:sz="0" w:space="0" w:color="auto"/>
            <w:right w:val="none" w:sz="0" w:space="0" w:color="auto"/>
          </w:divBdr>
        </w:div>
        <w:div w:id="964696052">
          <w:marLeft w:val="0"/>
          <w:marRight w:val="0"/>
          <w:marTop w:val="0"/>
          <w:marBottom w:val="0"/>
          <w:divBdr>
            <w:top w:val="none" w:sz="0" w:space="0" w:color="auto"/>
            <w:left w:val="none" w:sz="0" w:space="0" w:color="auto"/>
            <w:bottom w:val="none" w:sz="0" w:space="0" w:color="auto"/>
            <w:right w:val="none" w:sz="0" w:space="0" w:color="auto"/>
          </w:divBdr>
        </w:div>
        <w:div w:id="1233542517">
          <w:marLeft w:val="0"/>
          <w:marRight w:val="0"/>
          <w:marTop w:val="0"/>
          <w:marBottom w:val="0"/>
          <w:divBdr>
            <w:top w:val="none" w:sz="0" w:space="0" w:color="auto"/>
            <w:left w:val="none" w:sz="0" w:space="0" w:color="auto"/>
            <w:bottom w:val="none" w:sz="0" w:space="0" w:color="auto"/>
            <w:right w:val="none" w:sz="0" w:space="0" w:color="auto"/>
          </w:divBdr>
        </w:div>
        <w:div w:id="1305816626">
          <w:marLeft w:val="0"/>
          <w:marRight w:val="0"/>
          <w:marTop w:val="0"/>
          <w:marBottom w:val="0"/>
          <w:divBdr>
            <w:top w:val="none" w:sz="0" w:space="0" w:color="auto"/>
            <w:left w:val="none" w:sz="0" w:space="0" w:color="auto"/>
            <w:bottom w:val="none" w:sz="0" w:space="0" w:color="auto"/>
            <w:right w:val="none" w:sz="0" w:space="0" w:color="auto"/>
          </w:divBdr>
        </w:div>
        <w:div w:id="1412847214">
          <w:marLeft w:val="0"/>
          <w:marRight w:val="0"/>
          <w:marTop w:val="0"/>
          <w:marBottom w:val="0"/>
          <w:divBdr>
            <w:top w:val="none" w:sz="0" w:space="0" w:color="auto"/>
            <w:left w:val="none" w:sz="0" w:space="0" w:color="auto"/>
            <w:bottom w:val="none" w:sz="0" w:space="0" w:color="auto"/>
            <w:right w:val="none" w:sz="0" w:space="0" w:color="auto"/>
          </w:divBdr>
        </w:div>
        <w:div w:id="1462262928">
          <w:marLeft w:val="0"/>
          <w:marRight w:val="0"/>
          <w:marTop w:val="0"/>
          <w:marBottom w:val="0"/>
          <w:divBdr>
            <w:top w:val="none" w:sz="0" w:space="0" w:color="auto"/>
            <w:left w:val="none" w:sz="0" w:space="0" w:color="auto"/>
            <w:bottom w:val="none" w:sz="0" w:space="0" w:color="auto"/>
            <w:right w:val="none" w:sz="0" w:space="0" w:color="auto"/>
          </w:divBdr>
        </w:div>
        <w:div w:id="1734045130">
          <w:marLeft w:val="0"/>
          <w:marRight w:val="0"/>
          <w:marTop w:val="0"/>
          <w:marBottom w:val="0"/>
          <w:divBdr>
            <w:top w:val="none" w:sz="0" w:space="0" w:color="auto"/>
            <w:left w:val="none" w:sz="0" w:space="0" w:color="auto"/>
            <w:bottom w:val="none" w:sz="0" w:space="0" w:color="auto"/>
            <w:right w:val="none" w:sz="0" w:space="0" w:color="auto"/>
          </w:divBdr>
        </w:div>
        <w:div w:id="1830945106">
          <w:marLeft w:val="0"/>
          <w:marRight w:val="0"/>
          <w:marTop w:val="0"/>
          <w:marBottom w:val="0"/>
          <w:divBdr>
            <w:top w:val="none" w:sz="0" w:space="0" w:color="auto"/>
            <w:left w:val="none" w:sz="0" w:space="0" w:color="auto"/>
            <w:bottom w:val="none" w:sz="0" w:space="0" w:color="auto"/>
            <w:right w:val="none" w:sz="0" w:space="0" w:color="auto"/>
          </w:divBdr>
        </w:div>
        <w:div w:id="1845316300">
          <w:marLeft w:val="0"/>
          <w:marRight w:val="0"/>
          <w:marTop w:val="0"/>
          <w:marBottom w:val="0"/>
          <w:divBdr>
            <w:top w:val="none" w:sz="0" w:space="0" w:color="auto"/>
            <w:left w:val="none" w:sz="0" w:space="0" w:color="auto"/>
            <w:bottom w:val="none" w:sz="0" w:space="0" w:color="auto"/>
            <w:right w:val="none" w:sz="0" w:space="0" w:color="auto"/>
          </w:divBdr>
        </w:div>
        <w:div w:id="1907102779">
          <w:marLeft w:val="0"/>
          <w:marRight w:val="0"/>
          <w:marTop w:val="0"/>
          <w:marBottom w:val="0"/>
          <w:divBdr>
            <w:top w:val="none" w:sz="0" w:space="0" w:color="auto"/>
            <w:left w:val="none" w:sz="0" w:space="0" w:color="auto"/>
            <w:bottom w:val="none" w:sz="0" w:space="0" w:color="auto"/>
            <w:right w:val="none" w:sz="0" w:space="0" w:color="auto"/>
          </w:divBdr>
        </w:div>
        <w:div w:id="2051832959">
          <w:marLeft w:val="0"/>
          <w:marRight w:val="0"/>
          <w:marTop w:val="0"/>
          <w:marBottom w:val="0"/>
          <w:divBdr>
            <w:top w:val="none" w:sz="0" w:space="0" w:color="auto"/>
            <w:left w:val="none" w:sz="0" w:space="0" w:color="auto"/>
            <w:bottom w:val="none" w:sz="0" w:space="0" w:color="auto"/>
            <w:right w:val="none" w:sz="0" w:space="0" w:color="auto"/>
          </w:divBdr>
        </w:div>
        <w:div w:id="2117796304">
          <w:marLeft w:val="0"/>
          <w:marRight w:val="0"/>
          <w:marTop w:val="0"/>
          <w:marBottom w:val="0"/>
          <w:divBdr>
            <w:top w:val="none" w:sz="0" w:space="0" w:color="auto"/>
            <w:left w:val="none" w:sz="0" w:space="0" w:color="auto"/>
            <w:bottom w:val="none" w:sz="0" w:space="0" w:color="auto"/>
            <w:right w:val="none" w:sz="0" w:space="0" w:color="auto"/>
          </w:divBdr>
        </w:div>
      </w:divsChild>
    </w:div>
    <w:div w:id="1365473030">
      <w:bodyDiv w:val="1"/>
      <w:marLeft w:val="0"/>
      <w:marRight w:val="0"/>
      <w:marTop w:val="0"/>
      <w:marBottom w:val="0"/>
      <w:divBdr>
        <w:top w:val="none" w:sz="0" w:space="0" w:color="auto"/>
        <w:left w:val="none" w:sz="0" w:space="0" w:color="auto"/>
        <w:bottom w:val="none" w:sz="0" w:space="0" w:color="auto"/>
        <w:right w:val="none" w:sz="0" w:space="0" w:color="auto"/>
      </w:divBdr>
    </w:div>
    <w:div w:id="1724789596">
      <w:bodyDiv w:val="1"/>
      <w:marLeft w:val="0"/>
      <w:marRight w:val="0"/>
      <w:marTop w:val="0"/>
      <w:marBottom w:val="0"/>
      <w:divBdr>
        <w:top w:val="none" w:sz="0" w:space="0" w:color="auto"/>
        <w:left w:val="none" w:sz="0" w:space="0" w:color="auto"/>
        <w:bottom w:val="none" w:sz="0" w:space="0" w:color="auto"/>
        <w:right w:val="none" w:sz="0" w:space="0" w:color="auto"/>
      </w:divBdr>
    </w:div>
    <w:div w:id="1873152540">
      <w:bodyDiv w:val="1"/>
      <w:marLeft w:val="0"/>
      <w:marRight w:val="0"/>
      <w:marTop w:val="0"/>
      <w:marBottom w:val="0"/>
      <w:divBdr>
        <w:top w:val="none" w:sz="0" w:space="0" w:color="auto"/>
        <w:left w:val="none" w:sz="0" w:space="0" w:color="auto"/>
        <w:bottom w:val="none" w:sz="0" w:space="0" w:color="auto"/>
        <w:right w:val="none" w:sz="0" w:space="0" w:color="auto"/>
      </w:divBdr>
      <w:divsChild>
        <w:div w:id="2005622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stackoverflow.com/" TargetMode="External"/><Relationship Id="rId39" Type="http://schemas.openxmlformats.org/officeDocument/2006/relationships/hyperlink" Target="https://www.macs.hw.ac.uk/cs/java-swing-guidebook/?name=JCheckBox&amp;page=1" TargetMode="External"/><Relationship Id="rId21" Type="http://schemas.openxmlformats.org/officeDocument/2006/relationships/image" Target="media/image10.png"/><Relationship Id="rId34" Type="http://schemas.openxmlformats.org/officeDocument/2006/relationships/hyperlink" Target="https://www.developer.com/java/creating-a-jdbc-gui-application.html" TargetMode="External"/><Relationship Id="rId42" Type="http://schemas.openxmlformats.org/officeDocument/2006/relationships/hyperlink" Target="https://www.techonthenet.com/sql_server/foreign_keys/foreign_delete.ph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dba.stackexchange.com/questions/1/what-are-the-main-differences-between-innodb-and-myisam" TargetMode="External"/><Relationship Id="rId41" Type="http://schemas.openxmlformats.org/officeDocument/2006/relationships/hyperlink" Target="https://www.smartdraw.com/entity-relationship-diagra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ahibinden.com/kategori/otomobil" TargetMode="External"/><Relationship Id="rId24" Type="http://schemas.openxmlformats.org/officeDocument/2006/relationships/hyperlink" Target="https://docs.oracle.com/javase/tutorial/jdbc/basics/index.html" TargetMode="External"/><Relationship Id="rId32" Type="http://schemas.openxmlformats.org/officeDocument/2006/relationships/hyperlink" Target="https://www.tutorialspoint.com/jdbc/jdbc-db-connections.htm" TargetMode="External"/><Relationship Id="rId37" Type="http://schemas.openxmlformats.org/officeDocument/2006/relationships/hyperlink" Target="https://coderanch.com/t/456331/java/Creating-showing-JFrame-JFrame" TargetMode="External"/><Relationship Id="rId40" Type="http://schemas.openxmlformats.org/officeDocument/2006/relationships/hyperlink" Target="https://stackoverflow.com/questions/17366553/select-records-with-date-in-the-last-24-hours"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ocs.oracle.com/javase/8/docs/api/" TargetMode="External"/><Relationship Id="rId28" Type="http://schemas.openxmlformats.org/officeDocument/2006/relationships/hyperlink" Target="http://www.mysqltutorial.org/jdbc-overview/" TargetMode="External"/><Relationship Id="rId36" Type="http://schemas.openxmlformats.org/officeDocument/2006/relationships/hyperlink" Target="http://campus.murraystate.edu/academic/faculty/wlyle/325/Chapter28.pdf" TargetMode="Externa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https://www.youtube.com/watch?v=vtTUKLE_SWE"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itebubekir@gmail.com" TargetMode="External"/><Relationship Id="rId14" Type="http://schemas.openxmlformats.org/officeDocument/2006/relationships/image" Target="media/image3.png"/><Relationship Id="rId22" Type="http://schemas.openxmlformats.org/officeDocument/2006/relationships/hyperlink" Target="https://dev.mysql.com/doc/" TargetMode="External"/><Relationship Id="rId27" Type="http://schemas.openxmlformats.org/officeDocument/2006/relationships/hyperlink" Target="https://www.quora.com/How-do-I-connect-Java-NetBeans-to-MySQL-using-JDBC" TargetMode="External"/><Relationship Id="rId30" Type="http://schemas.openxmlformats.org/officeDocument/2006/relationships/hyperlink" Target="https://www.youtube.com/playlist?list=PLh9ECzBB8tJNp5a5yjuuqL6jMbSXcTxHo" TargetMode="External"/><Relationship Id="rId35" Type="http://schemas.openxmlformats.org/officeDocument/2006/relationships/hyperlink" Target="http://creativetuts.blogspot.com.tr/2013/01/insert-update-delete-view-operations-in.html" TargetMode="External"/><Relationship Id="rId43"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s://docs.oracle.com/javase/tutorial/jdbc/basics/connecting.html" TargetMode="External"/><Relationship Id="rId17" Type="http://schemas.openxmlformats.org/officeDocument/2006/relationships/image" Target="media/image6.png"/><Relationship Id="rId25" Type="http://schemas.openxmlformats.org/officeDocument/2006/relationships/hyperlink" Target="https://docs.oracle.com/cd/E17952_01/mysql-5.7-en/mysql-5.7-en.pdf" TargetMode="External"/><Relationship Id="rId33" Type="http://schemas.openxmlformats.org/officeDocument/2006/relationships/hyperlink" Target="https://www.cs.mun.ca/java-api-1.5/guide/jdbc/getstart/resultset.html" TargetMode="External"/><Relationship Id="rId38" Type="http://schemas.openxmlformats.org/officeDocument/2006/relationships/hyperlink" Target="http://www.codejava.net/java-se/swing/preventing-jframe-window-from-clos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66B092-45F4-4841-AC56-AB992EAC1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tmpl_97_turkce.dot</Template>
  <TotalTime>8746</TotalTime>
  <Pages>9</Pages>
  <Words>2924</Words>
  <Characters>16668</Characters>
  <Application>Microsoft Office Word</Application>
  <DocSecurity>0</DocSecurity>
  <Lines>138</Lines>
  <Paragraphs>39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Microsoft</Company>
  <LinksUpToDate>false</LinksUpToDate>
  <CharactersWithSpaces>19553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Oguz</dc:creator>
  <cp:keywords/>
  <dc:description/>
  <cp:lastModifiedBy>Oguz</cp:lastModifiedBy>
  <cp:revision>115</cp:revision>
  <cp:lastPrinted>2017-05-22T10:30:00Z</cp:lastPrinted>
  <dcterms:created xsi:type="dcterms:W3CDTF">2017-10-09T12:35:00Z</dcterms:created>
  <dcterms:modified xsi:type="dcterms:W3CDTF">2018-05-19T23:18:00Z</dcterms:modified>
</cp:coreProperties>
</file>